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52F8B" w14:textId="77777777" w:rsidR="00165C1A" w:rsidRPr="00900FE4" w:rsidRDefault="0019064A" w:rsidP="00900FE4">
      <w:pPr>
        <w:pBdr>
          <w:bottom w:val="single" w:sz="4" w:space="1" w:color="000000"/>
        </w:pBdr>
        <w:jc w:val="right"/>
        <w:rPr>
          <w:rFonts w:ascii="Verdana" w:hAnsi="Verdana" w:cs="Tahoma"/>
          <w:b/>
          <w:bCs/>
          <w:sz w:val="18"/>
          <w:szCs w:val="18"/>
        </w:rPr>
      </w:pPr>
      <w:r w:rsidRPr="00AA6CB9">
        <w:rPr>
          <w:rFonts w:ascii="Verdana" w:hAnsi="Verdana" w:cs="Tahoma"/>
          <w:b/>
          <w:sz w:val="20"/>
          <w:szCs w:val="20"/>
        </w:rPr>
        <w:tab/>
      </w:r>
      <w:r w:rsidRPr="00AA6CB9">
        <w:rPr>
          <w:rFonts w:ascii="Verdana" w:hAnsi="Verdana" w:cs="Tahoma"/>
          <w:b/>
          <w:sz w:val="20"/>
          <w:szCs w:val="20"/>
        </w:rPr>
        <w:tab/>
      </w:r>
      <w:r w:rsidRPr="00AA6CB9">
        <w:rPr>
          <w:rFonts w:ascii="Verdana" w:hAnsi="Verdana" w:cs="Tahoma"/>
          <w:b/>
          <w:sz w:val="20"/>
          <w:szCs w:val="20"/>
        </w:rPr>
        <w:tab/>
      </w:r>
    </w:p>
    <w:p w14:paraId="0EF5883A" w14:textId="51C44AFE" w:rsidR="000A4BB3" w:rsidRDefault="000A4BB3" w:rsidP="000A4BB3">
      <w:pPr>
        <w:rPr>
          <w:rFonts w:ascii="Tahoma" w:hAnsi="Tahoma" w:cs="Tahoma"/>
          <w:b/>
          <w:bCs/>
          <w:color w:val="000000"/>
        </w:rPr>
      </w:pPr>
      <w:r>
        <w:rPr>
          <w:rFonts w:ascii="Tahoma" w:hAnsi="Tahoma" w:cs="Tahoma"/>
          <w:b/>
          <w:bCs/>
          <w:color w:val="000000"/>
        </w:rPr>
        <w:t>Utsav Garg</w:t>
      </w:r>
    </w:p>
    <w:p w14:paraId="7C77D8C2" w14:textId="5EC7494F" w:rsidR="000A4BB3" w:rsidRDefault="000A4BB3" w:rsidP="000A4BB3">
      <w:pPr>
        <w:rPr>
          <w:rFonts w:ascii="Tahoma" w:hAnsi="Tahoma" w:cs="Tahoma"/>
          <w:b/>
          <w:bCs/>
          <w:color w:val="000000"/>
        </w:rPr>
      </w:pPr>
      <w:r>
        <w:rPr>
          <w:rFonts w:ascii="Tahoma" w:hAnsi="Tahoma" w:cs="Tahoma"/>
          <w:b/>
          <w:bCs/>
          <w:color w:val="000000"/>
        </w:rPr>
        <w:t>Email: utsavgarg786@gmail.com</w:t>
      </w:r>
      <w:r>
        <w:rPr>
          <w:rFonts w:ascii="Tahoma" w:hAnsi="Tahoma" w:cs="Tahoma"/>
          <w:color w:val="000000"/>
        </w:rPr>
        <w:t xml:space="preserve">                 </w:t>
      </w:r>
      <w:r>
        <w:rPr>
          <w:rFonts w:ascii="Tahoma" w:hAnsi="Tahoma" w:cs="Tahoma"/>
          <w:b/>
          <w:bCs/>
          <w:color w:val="000000"/>
        </w:rPr>
        <w:t xml:space="preserve">               Mobile: +91-9598611119                                                </w:t>
      </w:r>
    </w:p>
    <w:p w14:paraId="6CDBDD3C" w14:textId="22DE1B0B" w:rsidR="007A6117" w:rsidRPr="00AF23E1" w:rsidRDefault="009C4177" w:rsidP="000A4BB3">
      <w:pPr>
        <w:widowControl w:val="0"/>
        <w:suppressAutoHyphens/>
        <w:autoSpaceDE w:val="0"/>
        <w:autoSpaceDN w:val="0"/>
        <w:adjustRightInd w:val="0"/>
        <w:spacing w:after="0" w:line="240" w:lineRule="auto"/>
        <w:jc w:val="both"/>
      </w:pPr>
      <w:r w:rsidRPr="00AA6CB9">
        <w:rPr>
          <w:rFonts w:ascii="Verdana" w:hAnsi="Verdana" w:cs="Tahoma"/>
          <w:sz w:val="20"/>
          <w:szCs w:val="20"/>
        </w:rPr>
        <w:tab/>
      </w:r>
      <w:r w:rsidRPr="00AA6CB9">
        <w:rPr>
          <w:rFonts w:ascii="Verdana" w:hAnsi="Verdana" w:cs="Tahoma"/>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60"/>
      </w:tblGrid>
      <w:tr w:rsidR="007A6117" w:rsidRPr="00AF23E1" w14:paraId="63623E80" w14:textId="77777777" w:rsidTr="00357216">
        <w:trPr>
          <w:trHeight w:hRule="exact" w:val="288"/>
        </w:trPr>
        <w:tc>
          <w:tcPr>
            <w:tcW w:w="9561" w:type="dxa"/>
            <w:tcBorders>
              <w:top w:val="nil"/>
              <w:left w:val="nil"/>
              <w:bottom w:val="nil"/>
              <w:right w:val="nil"/>
            </w:tcBorders>
            <w:shd w:val="clear" w:color="auto" w:fill="D9D9D9"/>
          </w:tcPr>
          <w:p w14:paraId="49C34606" w14:textId="77777777" w:rsidR="007A6117" w:rsidRPr="00AF23E1" w:rsidRDefault="007A6117" w:rsidP="00357216">
            <w:pPr>
              <w:rPr>
                <w:b/>
              </w:rPr>
            </w:pPr>
            <w:r w:rsidRPr="00AF23E1">
              <w:rPr>
                <w:b/>
              </w:rPr>
              <w:t>Career Objectives</w:t>
            </w:r>
          </w:p>
        </w:tc>
      </w:tr>
    </w:tbl>
    <w:p w14:paraId="4B04AB09" w14:textId="77777777" w:rsidR="003A7EBA" w:rsidRDefault="003A7EBA" w:rsidP="007A6117">
      <w:pPr>
        <w:spacing w:before="100" w:beforeAutospacing="1" w:after="100" w:afterAutospacing="1" w:line="240" w:lineRule="auto"/>
        <w:ind w:firstLine="720"/>
        <w:contextualSpacing/>
        <w:jc w:val="both"/>
      </w:pPr>
    </w:p>
    <w:p w14:paraId="0236352E" w14:textId="77777777" w:rsidR="000A4BB3" w:rsidRDefault="000A4BB3" w:rsidP="000A4BB3">
      <w:pPr>
        <w:rPr>
          <w:rFonts w:ascii="Tahoma" w:hAnsi="Tahoma" w:cs="Tahoma"/>
          <w:color w:val="000000"/>
          <w:sz w:val="20"/>
        </w:rPr>
      </w:pPr>
      <w:r>
        <w:rPr>
          <w:rFonts w:ascii="Tahoma" w:hAnsi="Tahoma" w:cs="Tahoma"/>
          <w:color w:val="000000"/>
          <w:sz w:val="20"/>
          <w:szCs w:val="20"/>
        </w:rPr>
        <w:t>To seek a challenging position in software development, apply my knowledge and skills, learn new technologies and concepts, grow along with the organization.</w:t>
      </w:r>
    </w:p>
    <w:p w14:paraId="7ABFF64E" w14:textId="77777777" w:rsidR="007A6117" w:rsidRPr="00AF23E1" w:rsidRDefault="007A6117" w:rsidP="000A4BB3">
      <w:pPr>
        <w:spacing w:before="100" w:beforeAutospacing="1" w:after="100" w:afterAutospacing="1" w:line="240" w:lineRule="auto"/>
        <w:contextualSpacing/>
        <w:jc w:val="both"/>
      </w:pPr>
    </w:p>
    <w:tbl>
      <w:tblPr>
        <w:tblW w:w="0" w:type="auto"/>
        <w:shd w:val="clear" w:color="auto" w:fill="D9D9D9"/>
        <w:tblLook w:val="04A0" w:firstRow="1" w:lastRow="0" w:firstColumn="1" w:lastColumn="0" w:noHBand="0" w:noVBand="1"/>
      </w:tblPr>
      <w:tblGrid>
        <w:gridCol w:w="9360"/>
      </w:tblGrid>
      <w:tr w:rsidR="007A6117" w:rsidRPr="00AF23E1" w14:paraId="3D53BB20" w14:textId="77777777" w:rsidTr="00357216">
        <w:trPr>
          <w:trHeight w:hRule="exact" w:val="288"/>
        </w:trPr>
        <w:tc>
          <w:tcPr>
            <w:tcW w:w="9576" w:type="dxa"/>
            <w:shd w:val="clear" w:color="auto" w:fill="D9D9D9"/>
          </w:tcPr>
          <w:p w14:paraId="3158F8F6" w14:textId="06576EDE" w:rsidR="007A6117" w:rsidRPr="00AF23E1" w:rsidRDefault="000A4BB3" w:rsidP="00357216">
            <w:pPr>
              <w:rPr>
                <w:b/>
              </w:rPr>
            </w:pPr>
            <w:r>
              <w:rPr>
                <w:rFonts w:ascii="Tahoma" w:hAnsi="Tahoma" w:cs="Tahoma"/>
                <w:b/>
                <w:sz w:val="20"/>
                <w:szCs w:val="20"/>
                <w:shd w:val="clear" w:color="auto" w:fill="C0C0C0"/>
              </w:rPr>
              <w:t>PROFESSIONAL SUMMARY</w:t>
            </w:r>
            <w:r>
              <w:rPr>
                <w:rFonts w:ascii="Tahoma" w:hAnsi="Tahoma" w:cs="Tahoma"/>
                <w:b/>
                <w:sz w:val="20"/>
                <w:szCs w:val="20"/>
                <w:shd w:val="clear" w:color="auto" w:fill="C0C0C0"/>
              </w:rPr>
              <w:tab/>
            </w:r>
          </w:p>
        </w:tc>
      </w:tr>
    </w:tbl>
    <w:p w14:paraId="503E9896" w14:textId="77777777" w:rsidR="003A7EBA" w:rsidRDefault="003A7EBA" w:rsidP="003A7EBA">
      <w:pPr>
        <w:spacing w:before="100" w:beforeAutospacing="1" w:after="100" w:afterAutospacing="1" w:line="240" w:lineRule="auto"/>
        <w:ind w:left="360"/>
        <w:contextualSpacing/>
        <w:jc w:val="both"/>
      </w:pPr>
    </w:p>
    <w:p w14:paraId="56CB39C9" w14:textId="564A3F8A" w:rsidR="000A4BB3" w:rsidRDefault="00C8177E"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b/>
          <w:color w:val="000000"/>
          <w:sz w:val="20"/>
          <w:szCs w:val="20"/>
        </w:rPr>
        <w:t>9</w:t>
      </w:r>
      <w:r w:rsidR="000A4BB3">
        <w:rPr>
          <w:rFonts w:ascii="Tahoma" w:hAnsi="Tahoma" w:cs="Tahoma"/>
          <w:b/>
          <w:color w:val="000000"/>
          <w:sz w:val="20"/>
          <w:szCs w:val="20"/>
        </w:rPr>
        <w:t xml:space="preserve"> Years &amp; </w:t>
      </w:r>
      <w:r>
        <w:rPr>
          <w:rFonts w:ascii="Tahoma" w:hAnsi="Tahoma" w:cs="Tahoma"/>
          <w:b/>
          <w:color w:val="000000"/>
          <w:sz w:val="20"/>
          <w:szCs w:val="20"/>
        </w:rPr>
        <w:t>1</w:t>
      </w:r>
      <w:r w:rsidR="000A4BB3">
        <w:rPr>
          <w:rFonts w:ascii="Tahoma" w:hAnsi="Tahoma" w:cs="Tahoma"/>
          <w:b/>
          <w:color w:val="000000"/>
          <w:sz w:val="20"/>
          <w:szCs w:val="20"/>
        </w:rPr>
        <w:t xml:space="preserve"> months</w:t>
      </w:r>
      <w:r w:rsidR="000A4BB3">
        <w:rPr>
          <w:rFonts w:ascii="Tahoma" w:hAnsi="Tahoma" w:cs="Tahoma"/>
          <w:color w:val="000000"/>
          <w:sz w:val="20"/>
          <w:szCs w:val="20"/>
        </w:rPr>
        <w:t xml:space="preserve"> of IT experience in various stages of developing Web Application and Software Product Development.</w:t>
      </w:r>
    </w:p>
    <w:p w14:paraId="4D74AFA8" w14:textId="77777777"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 xml:space="preserve">Experience in </w:t>
      </w:r>
      <w:r>
        <w:rPr>
          <w:rFonts w:ascii="Tahoma" w:hAnsi="Tahoma" w:cs="Tahoma"/>
          <w:b/>
          <w:color w:val="000000"/>
          <w:sz w:val="20"/>
          <w:szCs w:val="20"/>
        </w:rPr>
        <w:t>Scrum</w:t>
      </w:r>
      <w:r>
        <w:rPr>
          <w:rFonts w:ascii="Tahoma" w:hAnsi="Tahoma" w:cs="Tahoma"/>
          <w:color w:val="000000"/>
          <w:sz w:val="20"/>
          <w:szCs w:val="20"/>
        </w:rPr>
        <w:t xml:space="preserve"> and </w:t>
      </w:r>
      <w:r>
        <w:rPr>
          <w:rFonts w:ascii="Tahoma" w:hAnsi="Tahoma" w:cs="Tahoma"/>
          <w:b/>
          <w:color w:val="000000"/>
          <w:sz w:val="20"/>
          <w:szCs w:val="20"/>
        </w:rPr>
        <w:t>Agile</w:t>
      </w:r>
      <w:r>
        <w:rPr>
          <w:rFonts w:ascii="Tahoma" w:hAnsi="Tahoma" w:cs="Tahoma"/>
          <w:color w:val="000000"/>
          <w:sz w:val="20"/>
          <w:szCs w:val="20"/>
        </w:rPr>
        <w:t xml:space="preserve"> Methodologies and good knowledge of JIRA, Confluence, TFS Tool.</w:t>
      </w:r>
    </w:p>
    <w:p w14:paraId="10839F7E" w14:textId="77777777"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Expertise in implementing</w:t>
      </w:r>
      <w:r>
        <w:rPr>
          <w:rFonts w:ascii="Tahoma" w:hAnsi="Tahoma" w:cs="Tahoma"/>
          <w:sz w:val="20"/>
          <w:szCs w:val="20"/>
        </w:rPr>
        <w:t xml:space="preserve"> </w:t>
      </w:r>
      <w:r>
        <w:rPr>
          <w:rFonts w:ascii="Tahoma" w:hAnsi="Tahoma" w:cs="Tahoma"/>
          <w:b/>
          <w:color w:val="000000"/>
          <w:sz w:val="20"/>
          <w:szCs w:val="20"/>
        </w:rPr>
        <w:t>J2EE</w:t>
      </w:r>
      <w:r>
        <w:rPr>
          <w:rFonts w:ascii="Tahoma" w:hAnsi="Tahoma" w:cs="Tahoma"/>
          <w:sz w:val="20"/>
          <w:szCs w:val="20"/>
        </w:rPr>
        <w:t xml:space="preserve"> </w:t>
      </w:r>
      <w:r>
        <w:rPr>
          <w:rFonts w:ascii="Tahoma" w:hAnsi="Tahoma" w:cs="Tahoma"/>
          <w:color w:val="000000"/>
          <w:sz w:val="20"/>
          <w:szCs w:val="20"/>
        </w:rPr>
        <w:t>technologies</w:t>
      </w:r>
      <w:r>
        <w:rPr>
          <w:rFonts w:ascii="Tahoma" w:hAnsi="Tahoma" w:cs="Tahoma"/>
          <w:sz w:val="20"/>
          <w:szCs w:val="20"/>
        </w:rPr>
        <w:t xml:space="preserve"> </w:t>
      </w:r>
      <w:r>
        <w:rPr>
          <w:rFonts w:ascii="Tahoma" w:hAnsi="Tahoma" w:cs="Tahoma"/>
          <w:b/>
          <w:color w:val="000000"/>
          <w:sz w:val="20"/>
          <w:szCs w:val="20"/>
        </w:rPr>
        <w:t>(JSP, Servlets)</w:t>
      </w:r>
      <w:r>
        <w:rPr>
          <w:rFonts w:ascii="Tahoma" w:hAnsi="Tahoma" w:cs="Tahoma"/>
          <w:sz w:val="20"/>
          <w:szCs w:val="20"/>
        </w:rPr>
        <w:t xml:space="preserve"> </w:t>
      </w:r>
      <w:r>
        <w:rPr>
          <w:rFonts w:ascii="Tahoma" w:hAnsi="Tahoma" w:cs="Tahoma"/>
          <w:color w:val="000000"/>
          <w:sz w:val="20"/>
          <w:szCs w:val="20"/>
        </w:rPr>
        <w:t>to develop Enterprise software applications.</w:t>
      </w:r>
    </w:p>
    <w:p w14:paraId="248A67FC" w14:textId="77777777"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 xml:space="preserve">Hands on Experience in </w:t>
      </w:r>
      <w:r>
        <w:rPr>
          <w:rFonts w:ascii="Tahoma" w:hAnsi="Tahoma" w:cs="Tahoma"/>
          <w:b/>
          <w:bCs/>
          <w:color w:val="000000"/>
          <w:sz w:val="20"/>
          <w:szCs w:val="20"/>
        </w:rPr>
        <w:t>Spring Boot, Java8, Micro services, Web Services, Apache CXF, Maven.</w:t>
      </w:r>
    </w:p>
    <w:p w14:paraId="6CC405C3" w14:textId="77777777" w:rsidR="000A4BB3" w:rsidRDefault="000A4BB3" w:rsidP="000A4BB3">
      <w:pPr>
        <w:numPr>
          <w:ilvl w:val="0"/>
          <w:numId w:val="28"/>
        </w:numPr>
        <w:suppressAutoHyphens/>
        <w:spacing w:after="0" w:line="360" w:lineRule="auto"/>
        <w:jc w:val="both"/>
        <w:rPr>
          <w:rFonts w:ascii="Tahoma" w:hAnsi="Tahoma" w:cs="Tahoma"/>
          <w:sz w:val="20"/>
          <w:szCs w:val="20"/>
        </w:rPr>
      </w:pPr>
      <w:r>
        <w:rPr>
          <w:rFonts w:ascii="Tahoma" w:hAnsi="Tahoma" w:cs="Tahoma"/>
          <w:color w:val="000000"/>
          <w:sz w:val="20"/>
          <w:szCs w:val="20"/>
        </w:rPr>
        <w:t xml:space="preserve">Having good Experience in unit testing and mocking frameworks like </w:t>
      </w:r>
      <w:r>
        <w:rPr>
          <w:rFonts w:ascii="Tahoma" w:hAnsi="Tahoma" w:cs="Tahoma"/>
          <w:b/>
          <w:bCs/>
          <w:color w:val="000000"/>
          <w:sz w:val="20"/>
          <w:szCs w:val="20"/>
        </w:rPr>
        <w:t>Junit5, Mockito.</w:t>
      </w:r>
    </w:p>
    <w:p w14:paraId="371DF42A" w14:textId="77777777"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sz w:val="20"/>
          <w:szCs w:val="20"/>
        </w:rPr>
        <w:t xml:space="preserve">Experience in </w:t>
      </w:r>
      <w:r>
        <w:rPr>
          <w:rFonts w:ascii="Tahoma" w:hAnsi="Tahoma" w:cs="Tahoma"/>
          <w:b/>
          <w:bCs/>
          <w:sz w:val="20"/>
          <w:szCs w:val="20"/>
        </w:rPr>
        <w:t>JMS, ActiveMQ, Kafka.</w:t>
      </w:r>
    </w:p>
    <w:p w14:paraId="132CBF82" w14:textId="18C29155"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 xml:space="preserve">Hands on Experience in </w:t>
      </w:r>
      <w:r>
        <w:rPr>
          <w:rFonts w:ascii="Tahoma" w:hAnsi="Tahoma" w:cs="Tahoma"/>
          <w:b/>
          <w:bCs/>
          <w:color w:val="000000"/>
          <w:sz w:val="20"/>
          <w:szCs w:val="20"/>
        </w:rPr>
        <w:t>Docker and Kubernetes</w:t>
      </w:r>
      <w:r w:rsidR="00C8177E">
        <w:rPr>
          <w:rFonts w:ascii="Tahoma" w:hAnsi="Tahoma" w:cs="Tahoma"/>
          <w:b/>
          <w:bCs/>
          <w:color w:val="000000"/>
          <w:sz w:val="20"/>
          <w:szCs w:val="20"/>
        </w:rPr>
        <w:t>, AWS</w:t>
      </w:r>
      <w:r>
        <w:rPr>
          <w:rFonts w:ascii="Tahoma" w:hAnsi="Tahoma" w:cs="Tahoma"/>
          <w:b/>
          <w:bCs/>
          <w:color w:val="000000"/>
          <w:sz w:val="20"/>
          <w:szCs w:val="20"/>
        </w:rPr>
        <w:t>.</w:t>
      </w:r>
    </w:p>
    <w:p w14:paraId="36BBA64F" w14:textId="77777777"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 xml:space="preserve">Hands on Experience in </w:t>
      </w:r>
      <w:r>
        <w:rPr>
          <w:rFonts w:ascii="Tahoma" w:hAnsi="Tahoma" w:cs="Tahoma"/>
          <w:b/>
          <w:color w:val="000000"/>
          <w:sz w:val="20"/>
          <w:szCs w:val="20"/>
        </w:rPr>
        <w:t>Struts Framework.</w:t>
      </w:r>
    </w:p>
    <w:p w14:paraId="57E7F47F" w14:textId="77777777"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 xml:space="preserve">Good knowledge in </w:t>
      </w:r>
      <w:r>
        <w:rPr>
          <w:rFonts w:ascii="Tahoma" w:hAnsi="Tahoma" w:cs="Tahoma"/>
          <w:b/>
          <w:color w:val="000000"/>
          <w:sz w:val="20"/>
          <w:szCs w:val="20"/>
        </w:rPr>
        <w:t>Hibernate ORM and JPA Framework.</w:t>
      </w:r>
    </w:p>
    <w:p w14:paraId="789B9722" w14:textId="77777777"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Hands on Experience in</w:t>
      </w:r>
      <w:r>
        <w:rPr>
          <w:rFonts w:ascii="Tahoma" w:hAnsi="Tahoma" w:cs="Tahoma"/>
          <w:sz w:val="20"/>
          <w:szCs w:val="20"/>
        </w:rPr>
        <w:t xml:space="preserve"> </w:t>
      </w:r>
      <w:r>
        <w:rPr>
          <w:rFonts w:ascii="Tahoma" w:hAnsi="Tahoma" w:cs="Tahoma"/>
          <w:b/>
          <w:color w:val="000000"/>
          <w:sz w:val="20"/>
          <w:szCs w:val="20"/>
        </w:rPr>
        <w:t>Spring Framework (IOC, MVC).</w:t>
      </w:r>
    </w:p>
    <w:p w14:paraId="0401DBE1" w14:textId="77777777"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 xml:space="preserve">Hands on Experience in </w:t>
      </w:r>
      <w:r>
        <w:rPr>
          <w:rFonts w:ascii="Tahoma" w:hAnsi="Tahoma" w:cs="Tahoma"/>
          <w:b/>
          <w:color w:val="000000"/>
          <w:sz w:val="20"/>
          <w:szCs w:val="20"/>
        </w:rPr>
        <w:t>SQL</w:t>
      </w:r>
      <w:r>
        <w:rPr>
          <w:rFonts w:ascii="Tahoma" w:hAnsi="Tahoma" w:cs="Tahoma"/>
          <w:color w:val="000000"/>
          <w:sz w:val="20"/>
          <w:szCs w:val="20"/>
        </w:rPr>
        <w:t>.</w:t>
      </w:r>
    </w:p>
    <w:p w14:paraId="565D0933" w14:textId="77777777"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 xml:space="preserve">Good knowledge of </w:t>
      </w:r>
      <w:r>
        <w:rPr>
          <w:rFonts w:ascii="Tahoma" w:hAnsi="Tahoma" w:cs="Tahoma"/>
          <w:b/>
          <w:color w:val="000000"/>
          <w:sz w:val="20"/>
          <w:szCs w:val="20"/>
        </w:rPr>
        <w:t>JavaScript</w:t>
      </w:r>
      <w:r>
        <w:rPr>
          <w:rFonts w:ascii="Tahoma" w:hAnsi="Tahoma" w:cs="Tahoma"/>
          <w:color w:val="000000"/>
          <w:sz w:val="20"/>
          <w:szCs w:val="20"/>
        </w:rPr>
        <w:t xml:space="preserve">. </w:t>
      </w:r>
    </w:p>
    <w:p w14:paraId="4A36C7C9" w14:textId="2C9FE6D1" w:rsidR="000A4BB3" w:rsidRPr="00C8177E"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 xml:space="preserve">Good knowledge of </w:t>
      </w:r>
      <w:r>
        <w:rPr>
          <w:rFonts w:ascii="Tahoma" w:hAnsi="Tahoma" w:cs="Tahoma"/>
          <w:b/>
          <w:color w:val="000000"/>
          <w:sz w:val="20"/>
          <w:szCs w:val="20"/>
        </w:rPr>
        <w:t>UNIX.</w:t>
      </w:r>
    </w:p>
    <w:p w14:paraId="0D669DE5" w14:textId="0B47B776" w:rsidR="00C8177E" w:rsidRDefault="00C8177E"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Hands on Experience in</w:t>
      </w:r>
      <w:r>
        <w:rPr>
          <w:rFonts w:ascii="Tahoma" w:hAnsi="Tahoma" w:cs="Tahoma"/>
          <w:sz w:val="20"/>
          <w:szCs w:val="20"/>
        </w:rPr>
        <w:t xml:space="preserve"> </w:t>
      </w:r>
      <w:r>
        <w:rPr>
          <w:rFonts w:ascii="Tahoma" w:hAnsi="Tahoma" w:cs="Tahoma"/>
          <w:b/>
          <w:color w:val="000000"/>
          <w:sz w:val="20"/>
          <w:szCs w:val="20"/>
        </w:rPr>
        <w:t>Ansible</w:t>
      </w:r>
    </w:p>
    <w:p w14:paraId="329B5731" w14:textId="77777777"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 xml:space="preserve">Hands on Implementing </w:t>
      </w:r>
      <w:r>
        <w:rPr>
          <w:rFonts w:ascii="Tahoma" w:hAnsi="Tahoma" w:cs="Tahoma"/>
          <w:b/>
          <w:color w:val="000000"/>
          <w:sz w:val="20"/>
          <w:szCs w:val="20"/>
        </w:rPr>
        <w:t>Java Design Patterns</w:t>
      </w:r>
      <w:r>
        <w:rPr>
          <w:rFonts w:ascii="Tahoma" w:hAnsi="Tahoma" w:cs="Tahoma"/>
          <w:color w:val="000000"/>
          <w:sz w:val="20"/>
          <w:szCs w:val="20"/>
        </w:rPr>
        <w:t>.</w:t>
      </w:r>
    </w:p>
    <w:p w14:paraId="0C6CBF3B" w14:textId="77777777"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 xml:space="preserve">Hands on Implementing </w:t>
      </w:r>
      <w:r>
        <w:rPr>
          <w:rFonts w:ascii="Tahoma" w:hAnsi="Tahoma" w:cs="Tahoma"/>
          <w:b/>
          <w:color w:val="000000"/>
          <w:sz w:val="20"/>
          <w:szCs w:val="20"/>
        </w:rPr>
        <w:t>Data Structure</w:t>
      </w:r>
      <w:r>
        <w:rPr>
          <w:rFonts w:ascii="Tahoma" w:hAnsi="Tahoma" w:cs="Tahoma"/>
          <w:color w:val="000000"/>
          <w:sz w:val="20"/>
          <w:szCs w:val="20"/>
        </w:rPr>
        <w:t>.</w:t>
      </w:r>
    </w:p>
    <w:p w14:paraId="42F0F866" w14:textId="77777777"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 xml:space="preserve">Experience in </w:t>
      </w:r>
      <w:r>
        <w:rPr>
          <w:rFonts w:ascii="Tahoma" w:hAnsi="Tahoma" w:cs="Tahoma"/>
          <w:b/>
          <w:color w:val="000000"/>
          <w:sz w:val="20"/>
          <w:szCs w:val="20"/>
        </w:rPr>
        <w:t>Design and Development</w:t>
      </w:r>
      <w:r>
        <w:rPr>
          <w:rFonts w:ascii="Tahoma" w:hAnsi="Tahoma" w:cs="Tahoma"/>
          <w:color w:val="000000"/>
          <w:sz w:val="20"/>
          <w:szCs w:val="20"/>
        </w:rPr>
        <w:t xml:space="preserve"> of </w:t>
      </w:r>
      <w:r>
        <w:rPr>
          <w:rFonts w:ascii="Tahoma" w:hAnsi="Tahoma" w:cs="Tahoma"/>
          <w:b/>
          <w:color w:val="000000"/>
          <w:sz w:val="20"/>
          <w:szCs w:val="20"/>
        </w:rPr>
        <w:t>Enterprise and Mobile</w:t>
      </w:r>
      <w:r>
        <w:rPr>
          <w:rFonts w:ascii="Tahoma" w:hAnsi="Tahoma" w:cs="Tahoma"/>
          <w:color w:val="000000"/>
          <w:sz w:val="20"/>
          <w:szCs w:val="20"/>
        </w:rPr>
        <w:t xml:space="preserve"> applications.</w:t>
      </w:r>
    </w:p>
    <w:p w14:paraId="31764336" w14:textId="55736BC6"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A dedicated team player with excellent communication, organizational and Interpersonal skills.</w:t>
      </w:r>
    </w:p>
    <w:p w14:paraId="7EF62141" w14:textId="77777777" w:rsidR="000A4BB3" w:rsidRPr="000A4BB3" w:rsidRDefault="000A4BB3" w:rsidP="000A4BB3">
      <w:pPr>
        <w:pStyle w:val="ListParagraph"/>
        <w:numPr>
          <w:ilvl w:val="0"/>
          <w:numId w:val="28"/>
        </w:numPr>
        <w:tabs>
          <w:tab w:val="left" w:pos="0"/>
        </w:tabs>
        <w:rPr>
          <w:rFonts w:ascii="Arial" w:hAnsi="Arial"/>
          <w:color w:val="FF0000"/>
          <w:sz w:val="18"/>
        </w:rPr>
      </w:pPr>
      <w:r w:rsidRPr="000A4BB3">
        <w:rPr>
          <w:rFonts w:ascii="Tahoma" w:hAnsi="Tahoma" w:cs="Tahoma"/>
          <w:color w:val="000000"/>
          <w:sz w:val="20"/>
          <w:szCs w:val="20"/>
        </w:rPr>
        <w:t>Demonstrated ability to handle challenging responsibilities and contribute towards achieving organizational goals.</w:t>
      </w:r>
    </w:p>
    <w:p w14:paraId="47FA60F2" w14:textId="77777777" w:rsidR="000A4BB3" w:rsidRDefault="000A4BB3" w:rsidP="000A4BB3">
      <w:pPr>
        <w:suppressAutoHyphens/>
        <w:spacing w:after="0" w:line="360" w:lineRule="auto"/>
        <w:ind w:left="720"/>
        <w:jc w:val="both"/>
        <w:rPr>
          <w:rFonts w:ascii="Tahoma" w:hAnsi="Tahoma" w:cs="Tahoma"/>
          <w:color w:val="000000"/>
          <w:sz w:val="20"/>
          <w:szCs w:val="20"/>
        </w:rPr>
      </w:pPr>
    </w:p>
    <w:p w14:paraId="1C5865DA" w14:textId="77777777" w:rsidR="000A4BB3" w:rsidRDefault="000A4BB3" w:rsidP="000A4BB3">
      <w:pPr>
        <w:rPr>
          <w:rFonts w:ascii="Tahoma" w:hAnsi="Tahoma" w:cs="Tahoma"/>
          <w:b/>
          <w:sz w:val="20"/>
          <w:szCs w:val="20"/>
          <w:shd w:val="clear" w:color="auto" w:fill="C0C0C0"/>
        </w:rPr>
      </w:pPr>
      <w:r>
        <w:rPr>
          <w:rFonts w:ascii="Tahoma" w:hAnsi="Tahoma" w:cs="Tahoma"/>
          <w:b/>
          <w:sz w:val="20"/>
          <w:szCs w:val="20"/>
          <w:shd w:val="clear" w:color="auto" w:fill="C0C0C0"/>
        </w:rPr>
        <w:t xml:space="preserve">Work Experience                                </w:t>
      </w:r>
      <w:r>
        <w:rPr>
          <w:rFonts w:ascii="Tahoma" w:hAnsi="Tahoma" w:cs="Tahoma"/>
          <w:b/>
          <w:sz w:val="20"/>
          <w:szCs w:val="20"/>
          <w:shd w:val="clear" w:color="auto" w:fill="C0C0C0"/>
        </w:rPr>
        <w:tab/>
      </w:r>
      <w:r>
        <w:rPr>
          <w:rFonts w:ascii="Tahoma" w:hAnsi="Tahoma" w:cs="Tahoma"/>
          <w:b/>
          <w:sz w:val="20"/>
          <w:szCs w:val="20"/>
          <w:shd w:val="clear" w:color="auto" w:fill="C0C0C0"/>
        </w:rPr>
        <w:tab/>
      </w:r>
      <w:r>
        <w:rPr>
          <w:rFonts w:ascii="Tahoma" w:hAnsi="Tahoma" w:cs="Tahoma"/>
          <w:b/>
          <w:sz w:val="20"/>
          <w:szCs w:val="20"/>
          <w:shd w:val="clear" w:color="auto" w:fill="C0C0C0"/>
        </w:rPr>
        <w:tab/>
      </w:r>
      <w:r>
        <w:rPr>
          <w:rFonts w:ascii="Tahoma" w:hAnsi="Tahoma" w:cs="Tahoma"/>
          <w:b/>
          <w:sz w:val="20"/>
          <w:szCs w:val="20"/>
          <w:shd w:val="clear" w:color="auto" w:fill="C0C0C0"/>
        </w:rPr>
        <w:tab/>
        <w:t xml:space="preserve">      </w:t>
      </w:r>
      <w:r>
        <w:rPr>
          <w:rFonts w:ascii="Tahoma" w:hAnsi="Tahoma" w:cs="Tahoma"/>
          <w:b/>
          <w:sz w:val="20"/>
          <w:szCs w:val="20"/>
          <w:shd w:val="clear" w:color="auto" w:fill="C0C0C0"/>
        </w:rPr>
        <w:tab/>
      </w:r>
      <w:r>
        <w:rPr>
          <w:rFonts w:ascii="Tahoma" w:hAnsi="Tahoma" w:cs="Tahoma"/>
          <w:b/>
          <w:sz w:val="20"/>
          <w:szCs w:val="20"/>
          <w:shd w:val="clear" w:color="auto" w:fill="C0C0C0"/>
        </w:rPr>
        <w:tab/>
      </w:r>
      <w:r>
        <w:rPr>
          <w:rFonts w:ascii="Tahoma" w:hAnsi="Tahoma" w:cs="Tahoma"/>
          <w:b/>
          <w:sz w:val="20"/>
          <w:szCs w:val="20"/>
          <w:shd w:val="clear" w:color="auto" w:fill="C0C0C0"/>
        </w:rPr>
        <w:tab/>
        <w:t xml:space="preserve">              </w:t>
      </w:r>
      <w:r>
        <w:rPr>
          <w:rFonts w:ascii="Tahoma" w:hAnsi="Tahoma" w:cs="Tahoma"/>
          <w:b/>
          <w:sz w:val="20"/>
          <w:szCs w:val="20"/>
          <w:shd w:val="clear" w:color="auto" w:fill="C0C0C0"/>
        </w:rPr>
        <w:tab/>
        <w:t xml:space="preserve">            </w:t>
      </w:r>
    </w:p>
    <w:p w14:paraId="15600D3A" w14:textId="77777777"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 xml:space="preserve">Working as </w:t>
      </w:r>
      <w:r w:rsidRPr="00DA45BF">
        <w:rPr>
          <w:rFonts w:ascii="Tahoma" w:hAnsi="Tahoma" w:cs="Tahoma"/>
          <w:b/>
          <w:bCs/>
          <w:color w:val="000000"/>
          <w:sz w:val="20"/>
          <w:szCs w:val="20"/>
        </w:rPr>
        <w:t>Delivery Module Lead</w:t>
      </w:r>
      <w:r>
        <w:rPr>
          <w:rFonts w:ascii="Tahoma" w:hAnsi="Tahoma" w:cs="Tahoma"/>
          <w:color w:val="000000"/>
          <w:sz w:val="20"/>
          <w:szCs w:val="20"/>
        </w:rPr>
        <w:t xml:space="preserve"> in </w:t>
      </w:r>
      <w:r w:rsidRPr="00DA45BF">
        <w:rPr>
          <w:rFonts w:ascii="Tahoma" w:hAnsi="Tahoma" w:cs="Tahoma"/>
          <w:b/>
          <w:bCs/>
          <w:color w:val="000000"/>
          <w:sz w:val="20"/>
          <w:szCs w:val="20"/>
        </w:rPr>
        <w:t>Mphasis</w:t>
      </w:r>
      <w:r>
        <w:rPr>
          <w:rFonts w:ascii="Tahoma" w:hAnsi="Tahoma" w:cs="Tahoma"/>
          <w:color w:val="000000"/>
          <w:sz w:val="20"/>
          <w:szCs w:val="20"/>
        </w:rPr>
        <w:t>, Bangalore from July 2021 till date.</w:t>
      </w:r>
    </w:p>
    <w:p w14:paraId="20E838AC" w14:textId="77777777"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 xml:space="preserve">Working as </w:t>
      </w:r>
      <w:r>
        <w:rPr>
          <w:rFonts w:ascii="Tahoma" w:hAnsi="Tahoma" w:cs="Tahoma"/>
          <w:b/>
          <w:bCs/>
          <w:color w:val="000000"/>
          <w:sz w:val="20"/>
          <w:szCs w:val="20"/>
        </w:rPr>
        <w:t>Senior</w:t>
      </w:r>
      <w:r>
        <w:rPr>
          <w:rFonts w:ascii="Tahoma" w:hAnsi="Tahoma" w:cs="Tahoma"/>
          <w:color w:val="000000"/>
          <w:sz w:val="20"/>
          <w:szCs w:val="20"/>
        </w:rPr>
        <w:t xml:space="preserve"> </w:t>
      </w:r>
      <w:r>
        <w:rPr>
          <w:rFonts w:ascii="Tahoma" w:hAnsi="Tahoma" w:cs="Tahoma"/>
          <w:b/>
          <w:color w:val="000000"/>
          <w:sz w:val="20"/>
          <w:szCs w:val="20"/>
        </w:rPr>
        <w:t xml:space="preserve">Software Engineer </w:t>
      </w:r>
      <w:r>
        <w:rPr>
          <w:rFonts w:ascii="Tahoma" w:hAnsi="Tahoma" w:cs="Tahoma"/>
          <w:color w:val="000000"/>
          <w:sz w:val="20"/>
          <w:szCs w:val="20"/>
        </w:rPr>
        <w:t xml:space="preserve">in </w:t>
      </w:r>
      <w:r>
        <w:rPr>
          <w:rFonts w:ascii="Tahoma" w:hAnsi="Tahoma" w:cs="Tahoma"/>
          <w:b/>
          <w:bCs/>
          <w:color w:val="000000"/>
          <w:sz w:val="20"/>
          <w:szCs w:val="20"/>
        </w:rPr>
        <w:t>Infinite Computer Solutions</w:t>
      </w:r>
      <w:r>
        <w:rPr>
          <w:rFonts w:ascii="Tahoma" w:hAnsi="Tahoma" w:cs="Tahoma"/>
          <w:color w:val="000000"/>
          <w:sz w:val="20"/>
          <w:szCs w:val="20"/>
        </w:rPr>
        <w:t>, Bangalore from September 2018 to July 2021</w:t>
      </w:r>
      <w:r>
        <w:rPr>
          <w:rFonts w:ascii="Tahoma" w:hAnsi="Tahoma" w:cs="Tahoma"/>
          <w:b/>
          <w:color w:val="000000"/>
          <w:sz w:val="20"/>
          <w:szCs w:val="20"/>
        </w:rPr>
        <w:t>.</w:t>
      </w:r>
    </w:p>
    <w:p w14:paraId="07D2E6B8" w14:textId="77777777"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Worked</w:t>
      </w:r>
      <w:r>
        <w:rPr>
          <w:rFonts w:ascii="Tahoma" w:hAnsi="Tahoma" w:cs="Tahoma"/>
          <w:b/>
          <w:color w:val="000000"/>
          <w:sz w:val="20"/>
          <w:szCs w:val="20"/>
        </w:rPr>
        <w:t xml:space="preserve"> </w:t>
      </w:r>
      <w:r>
        <w:rPr>
          <w:rFonts w:ascii="Tahoma" w:hAnsi="Tahoma" w:cs="Tahoma"/>
          <w:color w:val="000000"/>
          <w:sz w:val="20"/>
          <w:szCs w:val="20"/>
        </w:rPr>
        <w:t>as</w:t>
      </w:r>
      <w:r>
        <w:rPr>
          <w:rFonts w:ascii="Tahoma" w:hAnsi="Tahoma" w:cs="Tahoma"/>
          <w:b/>
          <w:color w:val="000000"/>
          <w:sz w:val="20"/>
          <w:szCs w:val="20"/>
        </w:rPr>
        <w:t xml:space="preserve"> Software Engineer - Product Development </w:t>
      </w:r>
      <w:r>
        <w:rPr>
          <w:rFonts w:ascii="Tahoma" w:hAnsi="Tahoma" w:cs="Tahoma"/>
          <w:color w:val="000000"/>
          <w:sz w:val="20"/>
          <w:szCs w:val="20"/>
        </w:rPr>
        <w:t>in</w:t>
      </w:r>
      <w:r>
        <w:rPr>
          <w:rFonts w:ascii="Tahoma" w:hAnsi="Tahoma" w:cs="Tahoma"/>
          <w:b/>
          <w:color w:val="000000"/>
          <w:sz w:val="20"/>
          <w:szCs w:val="20"/>
        </w:rPr>
        <w:t xml:space="preserve"> Harman Connected services </w:t>
      </w:r>
      <w:r>
        <w:rPr>
          <w:rFonts w:ascii="Tahoma" w:hAnsi="Tahoma" w:cs="Tahoma"/>
          <w:color w:val="000000"/>
          <w:sz w:val="20"/>
          <w:szCs w:val="20"/>
        </w:rPr>
        <w:t>(Now a Samsung Company), Bangalore</w:t>
      </w:r>
      <w:r>
        <w:rPr>
          <w:rFonts w:ascii="Tahoma" w:hAnsi="Tahoma" w:cs="Tahoma"/>
          <w:b/>
          <w:color w:val="000000"/>
          <w:sz w:val="20"/>
          <w:szCs w:val="20"/>
        </w:rPr>
        <w:t xml:space="preserve"> </w:t>
      </w:r>
      <w:r>
        <w:rPr>
          <w:rFonts w:ascii="Tahoma" w:hAnsi="Tahoma" w:cs="Tahoma"/>
          <w:color w:val="000000"/>
          <w:sz w:val="20"/>
          <w:szCs w:val="20"/>
        </w:rPr>
        <w:t>from</w:t>
      </w:r>
      <w:r>
        <w:rPr>
          <w:rFonts w:ascii="Tahoma" w:hAnsi="Tahoma" w:cs="Tahoma"/>
          <w:b/>
          <w:color w:val="000000"/>
          <w:sz w:val="20"/>
          <w:szCs w:val="20"/>
        </w:rPr>
        <w:t xml:space="preserve"> </w:t>
      </w:r>
      <w:r>
        <w:rPr>
          <w:rFonts w:ascii="Tahoma" w:hAnsi="Tahoma" w:cs="Tahoma"/>
          <w:color w:val="000000"/>
          <w:sz w:val="20"/>
          <w:szCs w:val="20"/>
        </w:rPr>
        <w:t>March 2017</w:t>
      </w:r>
      <w:r>
        <w:rPr>
          <w:rFonts w:ascii="Tahoma" w:hAnsi="Tahoma" w:cs="Tahoma"/>
          <w:b/>
          <w:color w:val="000000"/>
          <w:sz w:val="20"/>
          <w:szCs w:val="20"/>
        </w:rPr>
        <w:t xml:space="preserve"> </w:t>
      </w:r>
      <w:r>
        <w:rPr>
          <w:rFonts w:ascii="Tahoma" w:hAnsi="Tahoma" w:cs="Tahoma"/>
          <w:color w:val="000000"/>
          <w:sz w:val="20"/>
          <w:szCs w:val="20"/>
        </w:rPr>
        <w:t>to September 2018.</w:t>
      </w:r>
    </w:p>
    <w:p w14:paraId="40E9D837" w14:textId="77777777" w:rsidR="000A4BB3" w:rsidRDefault="000A4BB3" w:rsidP="000A4BB3">
      <w:pPr>
        <w:numPr>
          <w:ilvl w:val="0"/>
          <w:numId w:val="28"/>
        </w:numPr>
        <w:suppressAutoHyphens/>
        <w:spacing w:after="0" w:line="360" w:lineRule="auto"/>
        <w:jc w:val="both"/>
        <w:rPr>
          <w:rFonts w:ascii="Tahoma" w:hAnsi="Tahoma" w:cs="Tahoma"/>
          <w:color w:val="000000"/>
          <w:sz w:val="20"/>
          <w:szCs w:val="20"/>
        </w:rPr>
      </w:pPr>
      <w:r>
        <w:rPr>
          <w:rFonts w:ascii="Tahoma" w:hAnsi="Tahoma" w:cs="Tahoma"/>
          <w:color w:val="000000"/>
          <w:sz w:val="20"/>
          <w:szCs w:val="20"/>
        </w:rPr>
        <w:t xml:space="preserve">Worked as </w:t>
      </w:r>
      <w:r>
        <w:rPr>
          <w:rFonts w:ascii="Tahoma" w:hAnsi="Tahoma" w:cs="Tahoma"/>
          <w:b/>
          <w:color w:val="000000"/>
          <w:sz w:val="20"/>
          <w:szCs w:val="20"/>
        </w:rPr>
        <w:t>Senior Systems Engineer</w:t>
      </w:r>
      <w:r>
        <w:rPr>
          <w:rFonts w:ascii="Tahoma" w:hAnsi="Tahoma" w:cs="Tahoma"/>
          <w:color w:val="000000"/>
          <w:sz w:val="20"/>
          <w:szCs w:val="20"/>
        </w:rPr>
        <w:t xml:space="preserve"> in </w:t>
      </w:r>
      <w:r>
        <w:rPr>
          <w:rFonts w:ascii="Tahoma" w:hAnsi="Tahoma" w:cs="Tahoma"/>
          <w:b/>
          <w:color w:val="000000"/>
          <w:sz w:val="20"/>
          <w:szCs w:val="20"/>
        </w:rPr>
        <w:t>Infosys Limited</w:t>
      </w:r>
      <w:r>
        <w:rPr>
          <w:rFonts w:ascii="Tahoma" w:hAnsi="Tahoma" w:cs="Tahoma"/>
          <w:color w:val="000000"/>
          <w:sz w:val="20"/>
          <w:szCs w:val="20"/>
        </w:rPr>
        <w:t xml:space="preserve"> from February 2014 to February 2017.</w:t>
      </w:r>
    </w:p>
    <w:p w14:paraId="6F9362D4" w14:textId="40400B2E" w:rsidR="000A4BB3" w:rsidRDefault="000A4BB3" w:rsidP="000A4BB3">
      <w:pPr>
        <w:rPr>
          <w:rFonts w:cs="Calibri"/>
          <w:color w:val="000000"/>
        </w:rPr>
      </w:pPr>
      <w:proofErr w:type="spellStart"/>
      <w:r>
        <w:rPr>
          <w:rFonts w:ascii="Tahoma" w:hAnsi="Tahoma" w:cs="Tahoma"/>
          <w:b/>
          <w:sz w:val="20"/>
          <w:szCs w:val="20"/>
          <w:shd w:val="clear" w:color="auto" w:fill="C0C0C0"/>
        </w:rPr>
        <w:t>uQualifications</w:t>
      </w:r>
      <w:proofErr w:type="spellEnd"/>
      <w:r>
        <w:rPr>
          <w:rFonts w:ascii="Tahoma" w:hAnsi="Tahoma" w:cs="Tahoma"/>
          <w:b/>
          <w:sz w:val="20"/>
          <w:szCs w:val="20"/>
          <w:shd w:val="clear" w:color="auto" w:fill="C0C0C0"/>
        </w:rPr>
        <w:t xml:space="preserve">    </w:t>
      </w:r>
      <w:r>
        <w:rPr>
          <w:rFonts w:ascii="Tahoma" w:hAnsi="Tahoma" w:cs="Tahoma"/>
          <w:b/>
          <w:sz w:val="20"/>
          <w:szCs w:val="20"/>
          <w:shd w:val="clear" w:color="auto" w:fill="C0C0C0"/>
        </w:rPr>
        <w:tab/>
      </w:r>
      <w:r>
        <w:rPr>
          <w:rFonts w:ascii="Tahoma" w:hAnsi="Tahoma" w:cs="Tahoma"/>
          <w:b/>
          <w:sz w:val="20"/>
          <w:szCs w:val="20"/>
          <w:shd w:val="clear" w:color="auto" w:fill="C0C0C0"/>
        </w:rPr>
        <w:tab/>
      </w:r>
      <w:r>
        <w:rPr>
          <w:rFonts w:ascii="Tahoma" w:hAnsi="Tahoma" w:cs="Tahoma"/>
          <w:b/>
          <w:sz w:val="20"/>
          <w:szCs w:val="20"/>
          <w:shd w:val="clear" w:color="auto" w:fill="C0C0C0"/>
        </w:rPr>
        <w:tab/>
      </w:r>
      <w:r>
        <w:rPr>
          <w:rFonts w:ascii="Tahoma" w:hAnsi="Tahoma" w:cs="Tahoma"/>
          <w:b/>
          <w:sz w:val="20"/>
          <w:szCs w:val="20"/>
          <w:shd w:val="clear" w:color="auto" w:fill="C0C0C0"/>
        </w:rPr>
        <w:tab/>
        <w:t xml:space="preserve">      </w:t>
      </w:r>
      <w:r>
        <w:rPr>
          <w:rFonts w:ascii="Tahoma" w:hAnsi="Tahoma" w:cs="Tahoma"/>
          <w:b/>
          <w:sz w:val="20"/>
          <w:szCs w:val="20"/>
          <w:shd w:val="clear" w:color="auto" w:fill="C0C0C0"/>
        </w:rPr>
        <w:tab/>
      </w:r>
      <w:r>
        <w:rPr>
          <w:rFonts w:ascii="Tahoma" w:hAnsi="Tahoma" w:cs="Tahoma"/>
          <w:b/>
          <w:sz w:val="20"/>
          <w:szCs w:val="20"/>
          <w:shd w:val="clear" w:color="auto" w:fill="C0C0C0"/>
        </w:rPr>
        <w:tab/>
      </w:r>
      <w:r>
        <w:rPr>
          <w:rFonts w:ascii="Tahoma" w:hAnsi="Tahoma" w:cs="Tahoma"/>
          <w:b/>
          <w:sz w:val="20"/>
          <w:szCs w:val="20"/>
          <w:shd w:val="clear" w:color="auto" w:fill="C0C0C0"/>
        </w:rPr>
        <w:tab/>
      </w:r>
      <w:r>
        <w:rPr>
          <w:rFonts w:ascii="Tahoma" w:hAnsi="Tahoma" w:cs="Tahoma"/>
          <w:b/>
          <w:sz w:val="20"/>
          <w:szCs w:val="20"/>
          <w:shd w:val="clear" w:color="auto" w:fill="C0C0C0"/>
        </w:rPr>
        <w:tab/>
        <w:t xml:space="preserve">      </w:t>
      </w:r>
      <w:r>
        <w:rPr>
          <w:rFonts w:ascii="Tahoma" w:hAnsi="Tahoma" w:cs="Tahoma"/>
          <w:b/>
          <w:sz w:val="20"/>
          <w:szCs w:val="20"/>
          <w:shd w:val="clear" w:color="auto" w:fill="C0C0C0"/>
        </w:rPr>
        <w:tab/>
        <w:t xml:space="preserve">             </w:t>
      </w:r>
      <w:r>
        <w:rPr>
          <w:rFonts w:ascii="Tahoma" w:hAnsi="Tahoma" w:cs="Tahoma"/>
          <w:b/>
          <w:sz w:val="20"/>
          <w:szCs w:val="20"/>
          <w:shd w:val="clear" w:color="auto" w:fill="C0C0C0"/>
        </w:rPr>
        <w:tab/>
        <w:t xml:space="preserve">             </w:t>
      </w:r>
    </w:p>
    <w:p w14:paraId="0443540F" w14:textId="77777777" w:rsidR="000A4BB3" w:rsidRDefault="000A4BB3" w:rsidP="000A4BB3">
      <w:pPr>
        <w:pStyle w:val="NormalWeb"/>
        <w:numPr>
          <w:ilvl w:val="0"/>
          <w:numId w:val="29"/>
        </w:numPr>
        <w:suppressAutoHyphens/>
        <w:spacing w:before="144" w:beforeAutospacing="0" w:after="144" w:afterAutospacing="0" w:line="100" w:lineRule="atLeast"/>
        <w:rPr>
          <w:rFonts w:ascii="Tahoma" w:hAnsi="Tahoma" w:cs="Tahoma"/>
          <w:b/>
          <w:sz w:val="20"/>
          <w:szCs w:val="20"/>
          <w:shd w:val="clear" w:color="auto" w:fill="C0C0C0"/>
        </w:rPr>
      </w:pPr>
      <w:r>
        <w:rPr>
          <w:rFonts w:ascii="Calibri" w:hAnsi="Calibri" w:cs="Calibri"/>
          <w:color w:val="000000"/>
          <w:sz w:val="22"/>
          <w:szCs w:val="22"/>
        </w:rPr>
        <w:t>Bachelor of Technology in Electronics and Communication Engineering from Shri Ram Swaroop Memorial Group of Professional Colleges.</w:t>
      </w:r>
    </w:p>
    <w:p w14:paraId="5FD8C5E0" w14:textId="0C4B9FF2" w:rsidR="000A4BB3" w:rsidRPr="000A4BB3" w:rsidRDefault="000A4BB3" w:rsidP="000A4BB3">
      <w:pPr>
        <w:rPr>
          <w:b/>
          <w:bCs/>
          <w:sz w:val="23"/>
        </w:rPr>
      </w:pPr>
      <w:r>
        <w:rPr>
          <w:rFonts w:ascii="Tahoma" w:hAnsi="Tahoma" w:cs="Tahoma"/>
          <w:b/>
          <w:sz w:val="20"/>
          <w:szCs w:val="20"/>
          <w:shd w:val="clear" w:color="auto" w:fill="C0C0C0"/>
        </w:rPr>
        <w:t>Domain &amp; Technical Forte</w:t>
      </w:r>
      <w:r>
        <w:rPr>
          <w:rFonts w:ascii="Tahoma" w:hAnsi="Tahoma" w:cs="Tahoma"/>
          <w:b/>
          <w:sz w:val="20"/>
          <w:szCs w:val="20"/>
          <w:shd w:val="clear" w:color="auto" w:fill="C0C0C0"/>
        </w:rPr>
        <w:tab/>
      </w:r>
      <w:r>
        <w:rPr>
          <w:rFonts w:ascii="Tahoma" w:hAnsi="Tahoma" w:cs="Tahoma"/>
          <w:b/>
          <w:sz w:val="20"/>
          <w:szCs w:val="20"/>
          <w:shd w:val="clear" w:color="auto" w:fill="C0C0C0"/>
        </w:rPr>
        <w:tab/>
      </w:r>
      <w:r>
        <w:rPr>
          <w:rFonts w:ascii="Tahoma" w:hAnsi="Tahoma" w:cs="Tahoma"/>
          <w:b/>
          <w:sz w:val="20"/>
          <w:szCs w:val="20"/>
          <w:shd w:val="clear" w:color="auto" w:fill="C0C0C0"/>
        </w:rPr>
        <w:tab/>
      </w:r>
      <w:r>
        <w:rPr>
          <w:rFonts w:ascii="Tahoma" w:hAnsi="Tahoma" w:cs="Tahoma"/>
          <w:b/>
          <w:sz w:val="20"/>
          <w:szCs w:val="20"/>
          <w:shd w:val="clear" w:color="auto" w:fill="C0C0C0"/>
        </w:rPr>
        <w:tab/>
        <w:t xml:space="preserve">        </w:t>
      </w:r>
      <w:r>
        <w:rPr>
          <w:rFonts w:ascii="Tahoma" w:hAnsi="Tahoma" w:cs="Tahoma"/>
          <w:b/>
          <w:sz w:val="20"/>
          <w:szCs w:val="20"/>
          <w:shd w:val="clear" w:color="auto" w:fill="C0C0C0"/>
        </w:rPr>
        <w:tab/>
      </w:r>
      <w:r>
        <w:rPr>
          <w:rFonts w:ascii="Tahoma" w:hAnsi="Tahoma" w:cs="Tahoma"/>
          <w:b/>
          <w:sz w:val="20"/>
          <w:szCs w:val="20"/>
          <w:shd w:val="clear" w:color="auto" w:fill="C0C0C0"/>
        </w:rPr>
        <w:tab/>
      </w:r>
      <w:r>
        <w:rPr>
          <w:rFonts w:ascii="Tahoma" w:hAnsi="Tahoma" w:cs="Tahoma"/>
          <w:b/>
          <w:sz w:val="20"/>
          <w:szCs w:val="20"/>
          <w:shd w:val="clear" w:color="auto" w:fill="C0C0C0"/>
        </w:rPr>
        <w:tab/>
      </w:r>
      <w:r>
        <w:rPr>
          <w:rFonts w:ascii="Tahoma" w:hAnsi="Tahoma" w:cs="Tahoma"/>
          <w:b/>
          <w:sz w:val="20"/>
          <w:szCs w:val="20"/>
          <w:shd w:val="clear" w:color="auto" w:fill="C0C0C0"/>
        </w:rPr>
        <w:tab/>
        <w:t xml:space="preserve">              </w:t>
      </w:r>
      <w:r>
        <w:rPr>
          <w:rFonts w:ascii="Tahoma" w:hAnsi="Tahoma" w:cs="Tahoma"/>
          <w:b/>
          <w:sz w:val="20"/>
          <w:szCs w:val="20"/>
          <w:shd w:val="clear" w:color="auto" w:fill="C0C0C0"/>
        </w:rPr>
        <w:tab/>
        <w:t xml:space="preserve">                 </w:t>
      </w:r>
      <w:r>
        <w:rPr>
          <w:b/>
          <w:bCs/>
          <w:sz w:val="23"/>
        </w:rPr>
        <w:t xml:space="preserve"> </w:t>
      </w:r>
    </w:p>
    <w:p w14:paraId="1A2BFD44" w14:textId="77777777" w:rsidR="000A4BB3" w:rsidRDefault="000A4BB3" w:rsidP="000A4BB3">
      <w:pPr>
        <w:pStyle w:val="BodyText2"/>
        <w:numPr>
          <w:ilvl w:val="0"/>
          <w:numId w:val="28"/>
        </w:numPr>
        <w:tabs>
          <w:tab w:val="left" w:pos="360"/>
        </w:tabs>
        <w:suppressAutoHyphens/>
        <w:spacing w:after="0" w:line="336" w:lineRule="auto"/>
        <w:jc w:val="both"/>
        <w:rPr>
          <w:rFonts w:ascii="Times New Roman" w:hAnsi="Times New Roman"/>
          <w:b/>
          <w:bCs/>
          <w:color w:val="000000"/>
        </w:rPr>
      </w:pPr>
      <w:r>
        <w:rPr>
          <w:rFonts w:ascii="Times New Roman" w:hAnsi="Times New Roman"/>
          <w:b/>
          <w:color w:val="000000"/>
        </w:rPr>
        <w:t xml:space="preserve">Domain Knowledge: </w:t>
      </w:r>
      <w:r>
        <w:rPr>
          <w:rFonts w:ascii="Times New Roman" w:hAnsi="Times New Roman"/>
          <w:bCs/>
          <w:color w:val="000000"/>
        </w:rPr>
        <w:t xml:space="preserve">Background Verification and </w:t>
      </w:r>
      <w:r>
        <w:rPr>
          <w:rFonts w:ascii="Times New Roman" w:hAnsi="Times New Roman"/>
          <w:bCs/>
          <w:color w:val="3C4043"/>
        </w:rPr>
        <w:t>Record Management</w:t>
      </w:r>
      <w:r>
        <w:rPr>
          <w:rFonts w:ascii="Times New Roman" w:hAnsi="Times New Roman"/>
          <w:bCs/>
          <w:color w:val="000000"/>
        </w:rPr>
        <w:t>.</w:t>
      </w:r>
    </w:p>
    <w:p w14:paraId="249FD9D8" w14:textId="77777777" w:rsidR="000A4BB3" w:rsidRDefault="000A4BB3" w:rsidP="000A4BB3">
      <w:pPr>
        <w:pStyle w:val="BodyText2"/>
        <w:numPr>
          <w:ilvl w:val="0"/>
          <w:numId w:val="28"/>
        </w:numPr>
        <w:tabs>
          <w:tab w:val="left" w:pos="360"/>
        </w:tabs>
        <w:suppressAutoHyphens/>
        <w:spacing w:after="0" w:line="336" w:lineRule="auto"/>
        <w:jc w:val="both"/>
        <w:rPr>
          <w:rFonts w:ascii="Times New Roman" w:hAnsi="Times New Roman"/>
          <w:b/>
          <w:color w:val="000000"/>
        </w:rPr>
      </w:pPr>
      <w:r>
        <w:rPr>
          <w:rFonts w:ascii="Times New Roman" w:hAnsi="Times New Roman"/>
          <w:b/>
          <w:bCs/>
          <w:color w:val="000000"/>
        </w:rPr>
        <w:t xml:space="preserve">Bug Tracking Tool:  </w:t>
      </w:r>
      <w:r>
        <w:rPr>
          <w:rFonts w:ascii="Times New Roman" w:hAnsi="Times New Roman"/>
          <w:bCs/>
          <w:color w:val="000000"/>
        </w:rPr>
        <w:t>Bugzilla and JIRA.</w:t>
      </w:r>
    </w:p>
    <w:p w14:paraId="2374F987" w14:textId="77777777" w:rsidR="000A4BB3" w:rsidRDefault="000A4BB3" w:rsidP="000A4BB3">
      <w:pPr>
        <w:pStyle w:val="BodyText2"/>
        <w:numPr>
          <w:ilvl w:val="0"/>
          <w:numId w:val="28"/>
        </w:numPr>
        <w:tabs>
          <w:tab w:val="left" w:pos="360"/>
        </w:tabs>
        <w:suppressAutoHyphens/>
        <w:spacing w:after="0" w:line="336" w:lineRule="auto"/>
        <w:jc w:val="both"/>
        <w:rPr>
          <w:rFonts w:ascii="Times New Roman" w:hAnsi="Times New Roman"/>
          <w:b/>
          <w:color w:val="000000"/>
        </w:rPr>
      </w:pPr>
      <w:r>
        <w:rPr>
          <w:rFonts w:ascii="Times New Roman" w:hAnsi="Times New Roman"/>
          <w:b/>
          <w:color w:val="000000"/>
        </w:rPr>
        <w:t>Database:</w:t>
      </w:r>
      <w:r>
        <w:rPr>
          <w:rFonts w:ascii="Times New Roman" w:hAnsi="Times New Roman"/>
          <w:color w:val="000000"/>
        </w:rPr>
        <w:t xml:space="preserve"> MySQL and Oracle, Cassandra DB.</w:t>
      </w:r>
    </w:p>
    <w:p w14:paraId="59958383" w14:textId="77777777" w:rsidR="000A4BB3" w:rsidRDefault="000A4BB3" w:rsidP="000A4BB3">
      <w:pPr>
        <w:pStyle w:val="BodyText2"/>
        <w:numPr>
          <w:ilvl w:val="0"/>
          <w:numId w:val="28"/>
        </w:numPr>
        <w:tabs>
          <w:tab w:val="left" w:pos="360"/>
        </w:tabs>
        <w:suppressAutoHyphens/>
        <w:spacing w:after="0" w:line="336" w:lineRule="auto"/>
        <w:jc w:val="both"/>
        <w:rPr>
          <w:rFonts w:ascii="Times New Roman" w:hAnsi="Times New Roman"/>
          <w:b/>
          <w:bCs/>
          <w:color w:val="000000"/>
          <w:szCs w:val="23"/>
        </w:rPr>
      </w:pPr>
      <w:r>
        <w:rPr>
          <w:rFonts w:ascii="Times New Roman" w:hAnsi="Times New Roman"/>
          <w:b/>
          <w:color w:val="000000"/>
        </w:rPr>
        <w:t>Date base UI Tools</w:t>
      </w:r>
      <w:r>
        <w:rPr>
          <w:rFonts w:ascii="Times New Roman" w:hAnsi="Times New Roman"/>
          <w:color w:val="000000"/>
        </w:rPr>
        <w:t>:</w:t>
      </w:r>
      <w:r>
        <w:rPr>
          <w:rFonts w:ascii="Times New Roman" w:hAnsi="Times New Roman"/>
          <w:bCs/>
          <w:color w:val="000000"/>
          <w:szCs w:val="23"/>
        </w:rPr>
        <w:t xml:space="preserve"> Toad 9.0, dB Visualizer, </w:t>
      </w:r>
      <w:proofErr w:type="spellStart"/>
      <w:r>
        <w:rPr>
          <w:rFonts w:ascii="Times New Roman" w:hAnsi="Times New Roman"/>
          <w:bCs/>
          <w:color w:val="000000"/>
          <w:szCs w:val="23"/>
        </w:rPr>
        <w:t>Sql</w:t>
      </w:r>
      <w:proofErr w:type="spellEnd"/>
      <w:r>
        <w:rPr>
          <w:rFonts w:ascii="Times New Roman" w:hAnsi="Times New Roman"/>
          <w:bCs/>
          <w:color w:val="000000"/>
          <w:szCs w:val="23"/>
        </w:rPr>
        <w:t xml:space="preserve"> Developer</w:t>
      </w:r>
    </w:p>
    <w:p w14:paraId="57E31FC4" w14:textId="77777777" w:rsidR="000A4BB3" w:rsidRDefault="000A4BB3" w:rsidP="000A4BB3">
      <w:pPr>
        <w:pStyle w:val="BodyText2"/>
        <w:numPr>
          <w:ilvl w:val="0"/>
          <w:numId w:val="28"/>
        </w:numPr>
        <w:tabs>
          <w:tab w:val="left" w:pos="360"/>
        </w:tabs>
        <w:suppressAutoHyphens/>
        <w:spacing w:after="0" w:line="336" w:lineRule="auto"/>
        <w:jc w:val="both"/>
        <w:rPr>
          <w:rFonts w:ascii="Times New Roman" w:hAnsi="Times New Roman"/>
          <w:b/>
          <w:bCs/>
          <w:color w:val="000000"/>
          <w:szCs w:val="23"/>
        </w:rPr>
      </w:pPr>
      <w:r>
        <w:rPr>
          <w:rFonts w:ascii="Times New Roman" w:hAnsi="Times New Roman"/>
          <w:b/>
          <w:bCs/>
          <w:color w:val="000000"/>
          <w:szCs w:val="23"/>
        </w:rPr>
        <w:t>Version Control Tools:</w:t>
      </w:r>
      <w:r>
        <w:rPr>
          <w:rFonts w:ascii="Times New Roman" w:hAnsi="Times New Roman"/>
          <w:bCs/>
          <w:color w:val="000000"/>
          <w:szCs w:val="23"/>
        </w:rPr>
        <w:t xml:space="preserve"> Git, GitHub, Tortoise Git and IBM Clear Case, SVN.</w:t>
      </w:r>
    </w:p>
    <w:p w14:paraId="3F46809D" w14:textId="77777777" w:rsidR="000A4BB3" w:rsidRDefault="000A4BB3" w:rsidP="000A4BB3">
      <w:pPr>
        <w:pStyle w:val="BodyText2"/>
        <w:numPr>
          <w:ilvl w:val="0"/>
          <w:numId w:val="28"/>
        </w:numPr>
        <w:tabs>
          <w:tab w:val="left" w:pos="360"/>
        </w:tabs>
        <w:suppressAutoHyphens/>
        <w:spacing w:after="0" w:line="336" w:lineRule="auto"/>
        <w:jc w:val="both"/>
        <w:rPr>
          <w:rFonts w:ascii="Times New Roman" w:hAnsi="Times New Roman"/>
          <w:b/>
          <w:bCs/>
          <w:color w:val="000000"/>
          <w:szCs w:val="23"/>
        </w:rPr>
      </w:pPr>
      <w:r>
        <w:rPr>
          <w:rFonts w:ascii="Times New Roman" w:hAnsi="Times New Roman"/>
          <w:b/>
          <w:bCs/>
          <w:color w:val="000000"/>
          <w:szCs w:val="23"/>
        </w:rPr>
        <w:t>Frontend Technologies:</w:t>
      </w:r>
      <w:r>
        <w:rPr>
          <w:rFonts w:ascii="Times New Roman" w:hAnsi="Times New Roman"/>
          <w:bCs/>
          <w:color w:val="000000"/>
          <w:szCs w:val="23"/>
        </w:rPr>
        <w:t xml:space="preserve"> CSS, HTML, JavaScript and jQuery.  </w:t>
      </w:r>
    </w:p>
    <w:p w14:paraId="0EC0DBC8" w14:textId="77777777" w:rsidR="000A4BB3" w:rsidRDefault="000A4BB3" w:rsidP="000A4BB3">
      <w:pPr>
        <w:pStyle w:val="BodyText2"/>
        <w:numPr>
          <w:ilvl w:val="0"/>
          <w:numId w:val="28"/>
        </w:numPr>
        <w:tabs>
          <w:tab w:val="left" w:pos="360"/>
        </w:tabs>
        <w:suppressAutoHyphens/>
        <w:spacing w:after="0" w:line="336" w:lineRule="auto"/>
        <w:jc w:val="both"/>
        <w:rPr>
          <w:rFonts w:ascii="Times New Roman" w:hAnsi="Times New Roman"/>
          <w:b/>
          <w:bCs/>
          <w:color w:val="000000"/>
          <w:szCs w:val="23"/>
        </w:rPr>
      </w:pPr>
      <w:r>
        <w:rPr>
          <w:rFonts w:ascii="Times New Roman" w:hAnsi="Times New Roman"/>
          <w:b/>
          <w:bCs/>
          <w:color w:val="000000"/>
          <w:szCs w:val="23"/>
        </w:rPr>
        <w:t>Document Design and Tempo Management Tools:</w:t>
      </w:r>
      <w:r>
        <w:rPr>
          <w:rFonts w:ascii="Times New Roman" w:hAnsi="Times New Roman"/>
          <w:bCs/>
          <w:color w:val="000000"/>
          <w:szCs w:val="23"/>
        </w:rPr>
        <w:t xml:space="preserve"> JIRA and Confluence.</w:t>
      </w:r>
    </w:p>
    <w:p w14:paraId="17BC4BD8" w14:textId="77777777" w:rsidR="000A4BB3" w:rsidRDefault="000A4BB3" w:rsidP="000A4BB3">
      <w:pPr>
        <w:pStyle w:val="BodyText2"/>
        <w:numPr>
          <w:ilvl w:val="0"/>
          <w:numId w:val="28"/>
        </w:numPr>
        <w:tabs>
          <w:tab w:val="left" w:pos="360"/>
        </w:tabs>
        <w:suppressAutoHyphens/>
        <w:spacing w:after="0" w:line="336" w:lineRule="auto"/>
        <w:jc w:val="both"/>
        <w:rPr>
          <w:rFonts w:ascii="Times New Roman" w:hAnsi="Times New Roman"/>
          <w:b/>
          <w:bCs/>
          <w:color w:val="000000"/>
          <w:szCs w:val="23"/>
        </w:rPr>
      </w:pPr>
      <w:r>
        <w:rPr>
          <w:rFonts w:ascii="Times New Roman" w:hAnsi="Times New Roman"/>
          <w:b/>
          <w:bCs/>
          <w:color w:val="000000"/>
          <w:szCs w:val="23"/>
        </w:rPr>
        <w:t>Code reviews Tools:</w:t>
      </w:r>
      <w:r>
        <w:rPr>
          <w:rFonts w:ascii="Times New Roman" w:hAnsi="Times New Roman"/>
          <w:bCs/>
          <w:color w:val="000000"/>
          <w:szCs w:val="23"/>
        </w:rPr>
        <w:t xml:space="preserve"> GitHub and IBM Clear Case, Crucible.</w:t>
      </w:r>
    </w:p>
    <w:p w14:paraId="2DB65C2F" w14:textId="77777777" w:rsidR="000A4BB3" w:rsidRDefault="000A4BB3" w:rsidP="000A4BB3">
      <w:pPr>
        <w:pStyle w:val="BodyText2"/>
        <w:numPr>
          <w:ilvl w:val="0"/>
          <w:numId w:val="28"/>
        </w:numPr>
        <w:tabs>
          <w:tab w:val="left" w:pos="360"/>
        </w:tabs>
        <w:suppressAutoHyphens/>
        <w:spacing w:after="0" w:line="336" w:lineRule="auto"/>
        <w:jc w:val="both"/>
        <w:rPr>
          <w:rFonts w:ascii="Times New Roman" w:hAnsi="Times New Roman"/>
          <w:bCs/>
          <w:color w:val="000000"/>
          <w:szCs w:val="23"/>
        </w:rPr>
      </w:pPr>
      <w:r>
        <w:rPr>
          <w:rFonts w:ascii="Times New Roman" w:hAnsi="Times New Roman"/>
          <w:b/>
          <w:bCs/>
          <w:color w:val="000000"/>
          <w:szCs w:val="23"/>
        </w:rPr>
        <w:t>Task Management Tools:</w:t>
      </w:r>
      <w:r>
        <w:rPr>
          <w:rFonts w:ascii="Times New Roman" w:hAnsi="Times New Roman"/>
          <w:bCs/>
          <w:color w:val="000000"/>
          <w:szCs w:val="23"/>
        </w:rPr>
        <w:t xml:space="preserve"> JIRA, Rally and TFS.</w:t>
      </w:r>
    </w:p>
    <w:p w14:paraId="47FB5230" w14:textId="2C79D329" w:rsidR="000A4BB3" w:rsidRDefault="000A4BB3" w:rsidP="000A4BB3">
      <w:pPr>
        <w:pStyle w:val="BodyText2"/>
        <w:numPr>
          <w:ilvl w:val="0"/>
          <w:numId w:val="28"/>
        </w:numPr>
        <w:tabs>
          <w:tab w:val="left" w:pos="360"/>
        </w:tabs>
        <w:suppressAutoHyphens/>
        <w:spacing w:after="0" w:line="336" w:lineRule="auto"/>
        <w:jc w:val="both"/>
        <w:rPr>
          <w:rFonts w:ascii="Times New Roman" w:hAnsi="Times New Roman"/>
          <w:bCs/>
          <w:color w:val="000000"/>
          <w:szCs w:val="23"/>
        </w:rPr>
      </w:pPr>
      <w:r>
        <w:rPr>
          <w:rFonts w:ascii="Times New Roman" w:hAnsi="Times New Roman"/>
          <w:b/>
          <w:bCs/>
          <w:color w:val="000000"/>
          <w:szCs w:val="23"/>
        </w:rPr>
        <w:t>Deployment Tool:</w:t>
      </w:r>
      <w:r>
        <w:rPr>
          <w:rFonts w:ascii="Times New Roman" w:hAnsi="Times New Roman"/>
          <w:bCs/>
          <w:color w:val="000000"/>
          <w:szCs w:val="23"/>
        </w:rPr>
        <w:t xml:space="preserve"> Bamboo, Jenkins, Spinnaker</w:t>
      </w:r>
    </w:p>
    <w:p w14:paraId="58A699D2" w14:textId="0A67E389" w:rsidR="00C8177E" w:rsidRDefault="00C8177E" w:rsidP="00C8177E">
      <w:pPr>
        <w:pStyle w:val="BodyText2"/>
        <w:tabs>
          <w:tab w:val="left" w:pos="360"/>
        </w:tabs>
        <w:suppressAutoHyphens/>
        <w:spacing w:after="0" w:line="336" w:lineRule="auto"/>
        <w:jc w:val="both"/>
        <w:rPr>
          <w:rFonts w:ascii="Times New Roman" w:hAnsi="Times New Roman"/>
          <w:bCs/>
          <w:color w:val="000000"/>
          <w:szCs w:val="23"/>
        </w:rPr>
      </w:pPr>
    </w:p>
    <w:p w14:paraId="20778809" w14:textId="41E5BE68" w:rsidR="00C8177E" w:rsidRDefault="00C8177E" w:rsidP="00C8177E">
      <w:pPr>
        <w:rPr>
          <w:rFonts w:ascii="Tahoma" w:hAnsi="Tahoma" w:cs="Tahoma"/>
          <w:b/>
          <w:sz w:val="20"/>
          <w:szCs w:val="20"/>
          <w:shd w:val="clear" w:color="auto" w:fill="C0C0C0"/>
        </w:rPr>
      </w:pPr>
      <w:r>
        <w:rPr>
          <w:rFonts w:ascii="Tahoma" w:hAnsi="Tahoma" w:cs="Tahoma"/>
          <w:b/>
          <w:sz w:val="20"/>
          <w:szCs w:val="20"/>
          <w:shd w:val="clear" w:color="auto" w:fill="C0C0C0"/>
        </w:rPr>
        <w:t xml:space="preserve">Project # 1                </w:t>
      </w:r>
      <w:proofErr w:type="gramStart"/>
      <w:r>
        <w:rPr>
          <w:rFonts w:ascii="Tahoma" w:hAnsi="Tahoma" w:cs="Tahoma"/>
          <w:b/>
          <w:sz w:val="20"/>
          <w:szCs w:val="20"/>
          <w:shd w:val="clear" w:color="auto" w:fill="C0C0C0"/>
        </w:rPr>
        <w:t xml:space="preserve">  :</w:t>
      </w:r>
      <w:proofErr w:type="gramEnd"/>
      <w:r>
        <w:rPr>
          <w:rFonts w:ascii="Tahoma" w:hAnsi="Tahoma" w:cs="Tahoma"/>
          <w:b/>
          <w:sz w:val="20"/>
          <w:szCs w:val="20"/>
          <w:shd w:val="clear" w:color="auto" w:fill="C0C0C0"/>
        </w:rPr>
        <w:t xml:space="preserve">  </w:t>
      </w:r>
      <w:proofErr w:type="spellStart"/>
      <w:r>
        <w:rPr>
          <w:rFonts w:ascii="Tahoma" w:hAnsi="Tahoma" w:cs="Tahoma"/>
          <w:b/>
          <w:sz w:val="20"/>
          <w:szCs w:val="20"/>
          <w:shd w:val="clear" w:color="auto" w:fill="C0C0C0"/>
        </w:rPr>
        <w:t>Maxit</w:t>
      </w:r>
      <w:proofErr w:type="spellEnd"/>
      <w:r>
        <w:rPr>
          <w:rFonts w:ascii="Tahoma" w:hAnsi="Tahoma" w:cs="Tahoma"/>
          <w:b/>
          <w:sz w:val="20"/>
          <w:szCs w:val="20"/>
          <w:shd w:val="clear" w:color="auto" w:fill="C0C0C0"/>
        </w:rPr>
        <w:t xml:space="preserve">                                                    </w:t>
      </w:r>
      <w:r>
        <w:rPr>
          <w:rFonts w:ascii="Tahoma" w:hAnsi="Tahoma" w:cs="Tahoma"/>
          <w:b/>
          <w:sz w:val="20"/>
          <w:szCs w:val="20"/>
          <w:shd w:val="clear" w:color="auto" w:fill="C0C0C0"/>
        </w:rPr>
        <w:t xml:space="preserve">                                              </w:t>
      </w:r>
      <w:r>
        <w:rPr>
          <w:rFonts w:ascii="Tahoma" w:hAnsi="Tahoma" w:cs="Tahoma"/>
          <w:b/>
          <w:sz w:val="20"/>
          <w:szCs w:val="20"/>
          <w:shd w:val="clear" w:color="auto" w:fill="C0C0C0"/>
        </w:rPr>
        <w:tab/>
        <w:t xml:space="preserve">   </w:t>
      </w:r>
    </w:p>
    <w:p w14:paraId="24AA7D84" w14:textId="7801B735" w:rsidR="00C8177E" w:rsidRPr="00EB42BD" w:rsidRDefault="00C8177E" w:rsidP="00C8177E">
      <w:pPr>
        <w:pStyle w:val="NoSpacing"/>
        <w:rPr>
          <w:rFonts w:ascii="Tahoma" w:hAnsi="Tahoma" w:cs="Tahoma"/>
          <w:b/>
          <w:bCs/>
          <w:sz w:val="20"/>
          <w:szCs w:val="20"/>
        </w:rPr>
      </w:pPr>
      <w:r w:rsidRPr="00EB42BD">
        <w:rPr>
          <w:rFonts w:ascii="Tahoma" w:hAnsi="Tahoma" w:cs="Tahoma"/>
          <w:b/>
          <w:bCs/>
          <w:sz w:val="20"/>
          <w:szCs w:val="20"/>
        </w:rPr>
        <w:t xml:space="preserve">Client   </w:t>
      </w:r>
      <w:r w:rsidRPr="00EB42BD">
        <w:rPr>
          <w:rFonts w:ascii="Tahoma" w:hAnsi="Tahoma" w:cs="Tahoma"/>
          <w:b/>
          <w:bCs/>
          <w:sz w:val="20"/>
          <w:szCs w:val="20"/>
        </w:rPr>
        <w:tab/>
      </w:r>
      <w:r w:rsidRPr="00EB42BD">
        <w:rPr>
          <w:rFonts w:ascii="Tahoma" w:hAnsi="Tahoma" w:cs="Tahoma"/>
          <w:b/>
          <w:bCs/>
          <w:sz w:val="20"/>
          <w:szCs w:val="20"/>
        </w:rPr>
        <w:tab/>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w:t>
      </w:r>
      <w:r>
        <w:rPr>
          <w:rFonts w:ascii="Tahoma" w:hAnsi="Tahoma" w:cs="Tahoma"/>
          <w:b/>
          <w:bCs/>
          <w:sz w:val="20"/>
          <w:szCs w:val="20"/>
        </w:rPr>
        <w:t>LSEG</w:t>
      </w:r>
      <w:r w:rsidRPr="00EB42BD">
        <w:rPr>
          <w:rFonts w:ascii="Tahoma" w:hAnsi="Tahoma" w:cs="Tahoma"/>
          <w:b/>
          <w:bCs/>
          <w:sz w:val="20"/>
          <w:szCs w:val="20"/>
        </w:rPr>
        <w:t>.</w:t>
      </w:r>
    </w:p>
    <w:p w14:paraId="3B9DE5EE" w14:textId="77777777" w:rsidR="00C8177E" w:rsidRPr="00EB42BD" w:rsidRDefault="00C8177E" w:rsidP="00C8177E">
      <w:pPr>
        <w:pStyle w:val="NoSpacing"/>
        <w:rPr>
          <w:rFonts w:ascii="Tahoma" w:hAnsi="Tahoma" w:cs="Tahoma"/>
          <w:b/>
          <w:bCs/>
          <w:sz w:val="20"/>
          <w:szCs w:val="20"/>
        </w:rPr>
      </w:pPr>
      <w:r w:rsidRPr="00EB42BD">
        <w:rPr>
          <w:rFonts w:ascii="Tahoma" w:hAnsi="Tahoma" w:cs="Tahoma"/>
          <w:b/>
          <w:bCs/>
          <w:sz w:val="20"/>
          <w:szCs w:val="20"/>
        </w:rPr>
        <w:t xml:space="preserve">Domain                    </w:t>
      </w:r>
      <w:r w:rsidRPr="00EB42BD">
        <w:rPr>
          <w:rFonts w:ascii="Tahoma" w:hAnsi="Tahoma" w:cs="Tahoma"/>
          <w:b/>
          <w:bCs/>
          <w:sz w:val="20"/>
          <w:szCs w:val="20"/>
        </w:rPr>
        <w:tab/>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Finance. </w:t>
      </w:r>
    </w:p>
    <w:p w14:paraId="338A9F0C" w14:textId="77777777" w:rsidR="00C8177E" w:rsidRPr="00EB42BD" w:rsidRDefault="00C8177E" w:rsidP="00C8177E">
      <w:pPr>
        <w:pStyle w:val="NoSpacing"/>
        <w:rPr>
          <w:rFonts w:ascii="Tahoma" w:hAnsi="Tahoma" w:cs="Tahoma"/>
          <w:b/>
          <w:bCs/>
          <w:sz w:val="20"/>
          <w:szCs w:val="20"/>
        </w:rPr>
      </w:pPr>
      <w:r w:rsidRPr="00EB42BD">
        <w:rPr>
          <w:rFonts w:ascii="Tahoma" w:hAnsi="Tahoma" w:cs="Tahoma"/>
          <w:b/>
          <w:bCs/>
          <w:sz w:val="20"/>
          <w:szCs w:val="20"/>
        </w:rPr>
        <w:t xml:space="preserve">Role                 </w:t>
      </w:r>
      <w:r w:rsidRPr="00EB42BD">
        <w:rPr>
          <w:rFonts w:ascii="Tahoma" w:hAnsi="Tahoma" w:cs="Tahoma"/>
          <w:b/>
          <w:bCs/>
          <w:sz w:val="20"/>
          <w:szCs w:val="20"/>
        </w:rPr>
        <w:tab/>
        <w:t xml:space="preserve"> </w:t>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Module Lead.</w:t>
      </w:r>
    </w:p>
    <w:p w14:paraId="6804630D" w14:textId="03326D23" w:rsidR="00C8177E" w:rsidRPr="00EB42BD" w:rsidRDefault="00C8177E" w:rsidP="00C8177E">
      <w:pPr>
        <w:pStyle w:val="NoSpacing"/>
        <w:rPr>
          <w:rFonts w:ascii="Tahoma" w:hAnsi="Tahoma" w:cs="Tahoma"/>
          <w:b/>
          <w:bCs/>
          <w:sz w:val="20"/>
          <w:szCs w:val="20"/>
        </w:rPr>
      </w:pPr>
      <w:r w:rsidRPr="00EB42BD">
        <w:rPr>
          <w:rFonts w:ascii="Tahoma" w:hAnsi="Tahoma" w:cs="Tahoma"/>
          <w:b/>
          <w:bCs/>
          <w:sz w:val="20"/>
          <w:szCs w:val="20"/>
        </w:rPr>
        <w:t xml:space="preserve">Team size              </w:t>
      </w:r>
      <w:r w:rsidRPr="00EB42BD">
        <w:rPr>
          <w:rFonts w:ascii="Tahoma" w:hAnsi="Tahoma" w:cs="Tahoma"/>
          <w:b/>
          <w:bCs/>
          <w:sz w:val="20"/>
          <w:szCs w:val="20"/>
        </w:rPr>
        <w:tab/>
        <w:t xml:space="preserve">           </w:t>
      </w:r>
      <w:proofErr w:type="gramStart"/>
      <w:r w:rsidRPr="00EB42BD">
        <w:rPr>
          <w:rFonts w:ascii="Tahoma" w:hAnsi="Tahoma" w:cs="Tahoma"/>
          <w:b/>
          <w:bCs/>
          <w:sz w:val="20"/>
          <w:szCs w:val="20"/>
        </w:rPr>
        <w:t xml:space="preserve">  :</w:t>
      </w:r>
      <w:proofErr w:type="gramEnd"/>
      <w:r w:rsidRPr="00EB42BD">
        <w:rPr>
          <w:rFonts w:ascii="Tahoma" w:hAnsi="Tahoma" w:cs="Tahoma"/>
          <w:b/>
          <w:bCs/>
          <w:sz w:val="20"/>
          <w:szCs w:val="20"/>
        </w:rPr>
        <w:t xml:space="preserve">  </w:t>
      </w:r>
      <w:r>
        <w:rPr>
          <w:rFonts w:ascii="Tahoma" w:hAnsi="Tahoma" w:cs="Tahoma"/>
          <w:b/>
          <w:bCs/>
          <w:sz w:val="20"/>
          <w:szCs w:val="20"/>
        </w:rPr>
        <w:t>15</w:t>
      </w:r>
    </w:p>
    <w:p w14:paraId="0B58E5CF" w14:textId="212AD66A" w:rsidR="00C8177E" w:rsidRPr="00EB42BD" w:rsidRDefault="00C8177E" w:rsidP="00C8177E">
      <w:pPr>
        <w:pStyle w:val="NoSpacing"/>
        <w:rPr>
          <w:rFonts w:ascii="Tahoma" w:hAnsi="Tahoma" w:cs="Tahoma"/>
          <w:b/>
          <w:bCs/>
          <w:sz w:val="20"/>
          <w:szCs w:val="20"/>
        </w:rPr>
      </w:pPr>
      <w:r w:rsidRPr="00EB42BD">
        <w:rPr>
          <w:rFonts w:ascii="Tahoma" w:hAnsi="Tahoma" w:cs="Tahoma"/>
          <w:b/>
          <w:bCs/>
          <w:sz w:val="20"/>
          <w:szCs w:val="20"/>
        </w:rPr>
        <w:t>Duration</w:t>
      </w:r>
      <w:r w:rsidRPr="00EB42BD">
        <w:rPr>
          <w:rFonts w:ascii="Tahoma" w:hAnsi="Tahoma" w:cs="Tahoma"/>
          <w:b/>
          <w:bCs/>
          <w:sz w:val="20"/>
          <w:szCs w:val="20"/>
        </w:rPr>
        <w:tab/>
      </w:r>
      <w:r w:rsidRPr="00EB42BD">
        <w:rPr>
          <w:rFonts w:ascii="Tahoma" w:hAnsi="Tahoma" w:cs="Tahoma"/>
          <w:b/>
          <w:bCs/>
          <w:sz w:val="20"/>
          <w:szCs w:val="20"/>
        </w:rPr>
        <w:tab/>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w:t>
      </w:r>
      <w:r>
        <w:rPr>
          <w:rFonts w:ascii="Tahoma" w:hAnsi="Tahoma" w:cs="Tahoma"/>
          <w:b/>
          <w:bCs/>
          <w:sz w:val="20"/>
          <w:szCs w:val="20"/>
        </w:rPr>
        <w:t>May</w:t>
      </w:r>
      <w:r w:rsidRPr="00EB42BD">
        <w:rPr>
          <w:rFonts w:ascii="Tahoma" w:hAnsi="Tahoma" w:cs="Tahoma"/>
          <w:b/>
          <w:bCs/>
          <w:sz w:val="20"/>
          <w:szCs w:val="20"/>
        </w:rPr>
        <w:t xml:space="preserve"> 20</w:t>
      </w:r>
      <w:r>
        <w:rPr>
          <w:rFonts w:ascii="Tahoma" w:hAnsi="Tahoma" w:cs="Tahoma"/>
          <w:b/>
          <w:bCs/>
          <w:sz w:val="20"/>
          <w:szCs w:val="20"/>
        </w:rPr>
        <w:t>22</w:t>
      </w:r>
      <w:r w:rsidRPr="00EB42BD">
        <w:rPr>
          <w:rFonts w:ascii="Tahoma" w:hAnsi="Tahoma" w:cs="Tahoma"/>
          <w:b/>
          <w:bCs/>
          <w:sz w:val="20"/>
          <w:szCs w:val="20"/>
        </w:rPr>
        <w:t xml:space="preserve"> to till Date.</w:t>
      </w:r>
    </w:p>
    <w:p w14:paraId="6C74E1E1" w14:textId="667824A6" w:rsidR="00C8177E" w:rsidRPr="00EB42BD" w:rsidRDefault="00C8177E" w:rsidP="00C8177E">
      <w:pPr>
        <w:pStyle w:val="NoSpacing"/>
        <w:rPr>
          <w:rFonts w:ascii="Tahoma" w:hAnsi="Tahoma" w:cs="Tahoma"/>
          <w:b/>
          <w:bCs/>
          <w:sz w:val="20"/>
          <w:szCs w:val="20"/>
        </w:rPr>
      </w:pPr>
      <w:r w:rsidRPr="00EB42BD">
        <w:rPr>
          <w:rFonts w:ascii="Tahoma" w:hAnsi="Tahoma" w:cs="Tahoma"/>
          <w:b/>
          <w:bCs/>
          <w:sz w:val="20"/>
          <w:szCs w:val="20"/>
        </w:rPr>
        <w:t>Backend Technologies</w:t>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Java 8, Spring Boot 2.0, </w:t>
      </w:r>
      <w:r>
        <w:rPr>
          <w:rFonts w:ascii="Tahoma" w:hAnsi="Tahoma" w:cs="Tahoma"/>
          <w:b/>
          <w:bCs/>
          <w:sz w:val="20"/>
          <w:szCs w:val="20"/>
        </w:rPr>
        <w:t xml:space="preserve">Microservices, </w:t>
      </w:r>
      <w:r w:rsidRPr="00EB42BD">
        <w:rPr>
          <w:rFonts w:ascii="Tahoma" w:hAnsi="Tahoma" w:cs="Tahoma"/>
          <w:b/>
          <w:bCs/>
          <w:sz w:val="20"/>
          <w:szCs w:val="20"/>
        </w:rPr>
        <w:t>JPA and SQL, Junit</w:t>
      </w:r>
      <w:r>
        <w:rPr>
          <w:rFonts w:ascii="Tahoma" w:hAnsi="Tahoma" w:cs="Tahoma"/>
          <w:b/>
          <w:bCs/>
          <w:sz w:val="20"/>
          <w:szCs w:val="20"/>
        </w:rPr>
        <w:t>5</w:t>
      </w:r>
    </w:p>
    <w:p w14:paraId="5B0A70F8" w14:textId="77777777" w:rsidR="00C8177E" w:rsidRPr="00EB42BD" w:rsidRDefault="00C8177E" w:rsidP="00C8177E">
      <w:pPr>
        <w:pStyle w:val="NoSpacing"/>
        <w:rPr>
          <w:rFonts w:ascii="Tahoma" w:hAnsi="Tahoma" w:cs="Tahoma"/>
          <w:b/>
          <w:bCs/>
          <w:sz w:val="20"/>
          <w:szCs w:val="20"/>
        </w:rPr>
      </w:pPr>
      <w:r w:rsidRPr="00EB42BD">
        <w:rPr>
          <w:rFonts w:ascii="Tahoma" w:hAnsi="Tahoma" w:cs="Tahoma"/>
          <w:b/>
          <w:bCs/>
          <w:sz w:val="20"/>
          <w:szCs w:val="20"/>
        </w:rPr>
        <w:t>Testing Tools</w:t>
      </w:r>
      <w:r w:rsidRPr="00EB42BD">
        <w:rPr>
          <w:rFonts w:ascii="Tahoma" w:hAnsi="Tahoma" w:cs="Tahoma"/>
          <w:b/>
          <w:bCs/>
          <w:sz w:val="20"/>
          <w:szCs w:val="20"/>
        </w:rPr>
        <w:tab/>
        <w:t xml:space="preserve"> </w:t>
      </w:r>
      <w:r w:rsidRPr="00EB42BD">
        <w:rPr>
          <w:rFonts w:ascii="Tahoma" w:hAnsi="Tahoma" w:cs="Tahoma"/>
          <w:b/>
          <w:bCs/>
          <w:sz w:val="20"/>
          <w:szCs w:val="20"/>
        </w:rPr>
        <w:tab/>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SOAP UI, Postman</w:t>
      </w:r>
    </w:p>
    <w:p w14:paraId="3A9CBA3A" w14:textId="03707747" w:rsidR="00C8177E" w:rsidRPr="00EB42BD" w:rsidRDefault="00C8177E" w:rsidP="00C8177E">
      <w:pPr>
        <w:pStyle w:val="NoSpacing"/>
        <w:rPr>
          <w:rFonts w:ascii="Tahoma" w:hAnsi="Tahoma" w:cs="Tahoma"/>
          <w:b/>
          <w:bCs/>
          <w:sz w:val="20"/>
          <w:szCs w:val="20"/>
        </w:rPr>
      </w:pPr>
      <w:r w:rsidRPr="00EB42BD">
        <w:rPr>
          <w:rFonts w:ascii="Tahoma" w:hAnsi="Tahoma" w:cs="Tahoma"/>
          <w:b/>
          <w:bCs/>
          <w:sz w:val="20"/>
          <w:szCs w:val="20"/>
        </w:rPr>
        <w:t>Database</w:t>
      </w:r>
      <w:r w:rsidRPr="00EB42BD">
        <w:rPr>
          <w:rFonts w:ascii="Tahoma" w:hAnsi="Tahoma" w:cs="Tahoma"/>
          <w:b/>
          <w:bCs/>
          <w:sz w:val="20"/>
          <w:szCs w:val="20"/>
        </w:rPr>
        <w:tab/>
        <w:t xml:space="preserve">             </w:t>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SQL Developer.</w:t>
      </w:r>
    </w:p>
    <w:p w14:paraId="29A11EA2" w14:textId="635348C6" w:rsidR="00C8177E" w:rsidRPr="00EB42BD" w:rsidRDefault="00C8177E" w:rsidP="00C8177E">
      <w:pPr>
        <w:pStyle w:val="NoSpacing"/>
        <w:rPr>
          <w:rFonts w:ascii="Tahoma" w:hAnsi="Tahoma" w:cs="Tahoma"/>
          <w:b/>
          <w:bCs/>
          <w:sz w:val="20"/>
          <w:szCs w:val="20"/>
        </w:rPr>
      </w:pPr>
      <w:r w:rsidRPr="00EB42BD">
        <w:rPr>
          <w:rFonts w:ascii="Tahoma" w:hAnsi="Tahoma" w:cs="Tahoma"/>
          <w:b/>
          <w:bCs/>
          <w:sz w:val="20"/>
          <w:szCs w:val="20"/>
        </w:rPr>
        <w:t xml:space="preserve">Automated Deployment </w:t>
      </w:r>
      <w:proofErr w:type="gramStart"/>
      <w:r w:rsidRPr="00EB42BD">
        <w:rPr>
          <w:rFonts w:ascii="Tahoma" w:hAnsi="Tahoma" w:cs="Tahoma"/>
          <w:b/>
          <w:bCs/>
          <w:sz w:val="20"/>
          <w:szCs w:val="20"/>
        </w:rPr>
        <w:t>Tool :</w:t>
      </w:r>
      <w:proofErr w:type="gramEnd"/>
      <w:r w:rsidRPr="00EB42BD">
        <w:rPr>
          <w:rFonts w:ascii="Tahoma" w:hAnsi="Tahoma" w:cs="Tahoma"/>
          <w:b/>
          <w:bCs/>
          <w:sz w:val="20"/>
          <w:szCs w:val="20"/>
        </w:rPr>
        <w:t xml:space="preserve"> Jenkins</w:t>
      </w:r>
    </w:p>
    <w:p w14:paraId="20D22663" w14:textId="77777777" w:rsidR="00E0584C" w:rsidRDefault="00E0584C" w:rsidP="00C8177E">
      <w:pPr>
        <w:rPr>
          <w:rFonts w:ascii="Times New Roman" w:eastAsia="MS Mincho" w:hAnsi="Times New Roman"/>
          <w:sz w:val="24"/>
          <w:szCs w:val="24"/>
          <w:lang w:eastAsia="ja-JP"/>
        </w:rPr>
      </w:pPr>
    </w:p>
    <w:p w14:paraId="10CF08D1" w14:textId="164CF14F" w:rsidR="00C8177E" w:rsidRPr="00C8177E" w:rsidRDefault="00C8177E" w:rsidP="00C8177E">
      <w:pPr>
        <w:rPr>
          <w:rFonts w:ascii="Times New Roman" w:eastAsia="MS Mincho" w:hAnsi="Times New Roman"/>
          <w:sz w:val="24"/>
          <w:szCs w:val="24"/>
          <w:lang w:eastAsia="ja-JP"/>
        </w:rPr>
      </w:pPr>
      <w:proofErr w:type="spellStart"/>
      <w:r w:rsidRPr="00C8177E">
        <w:rPr>
          <w:rFonts w:ascii="Times New Roman" w:eastAsia="MS Mincho" w:hAnsi="Times New Roman"/>
          <w:sz w:val="24"/>
          <w:szCs w:val="24"/>
          <w:lang w:eastAsia="ja-JP"/>
        </w:rPr>
        <w:t>Maxit</w:t>
      </w:r>
      <w:proofErr w:type="spellEnd"/>
      <w:r w:rsidRPr="00C8177E">
        <w:rPr>
          <w:rFonts w:ascii="Times New Roman" w:eastAsia="MS Mincho" w:hAnsi="Times New Roman"/>
          <w:sz w:val="24"/>
          <w:szCs w:val="24"/>
          <w:lang w:eastAsia="ja-JP"/>
        </w:rPr>
        <w:t xml:space="preserve"> is cost basis system and brokerage firm which is used to calculate gain and loss for its customers. We have 40 clients like Vanguard, Raymond James, FIS clients, Robinhood, </w:t>
      </w:r>
      <w:proofErr w:type="gramStart"/>
      <w:r w:rsidRPr="00C8177E">
        <w:rPr>
          <w:rFonts w:ascii="Times New Roman" w:eastAsia="MS Mincho" w:hAnsi="Times New Roman"/>
          <w:sz w:val="24"/>
          <w:szCs w:val="24"/>
          <w:lang w:eastAsia="ja-JP"/>
        </w:rPr>
        <w:t xml:space="preserve">Wells </w:t>
      </w:r>
      <w:proofErr w:type="spellStart"/>
      <w:r w:rsidRPr="00C8177E">
        <w:rPr>
          <w:rFonts w:ascii="Times New Roman" w:eastAsia="MS Mincho" w:hAnsi="Times New Roman"/>
          <w:sz w:val="24"/>
          <w:szCs w:val="24"/>
          <w:lang w:eastAsia="ja-JP"/>
        </w:rPr>
        <w:lastRenderedPageBreak/>
        <w:t>fargo</w:t>
      </w:r>
      <w:proofErr w:type="spellEnd"/>
      <w:proofErr w:type="gramEnd"/>
      <w:r w:rsidRPr="00C8177E">
        <w:rPr>
          <w:rFonts w:ascii="Times New Roman" w:eastAsia="MS Mincho" w:hAnsi="Times New Roman"/>
          <w:sz w:val="24"/>
          <w:szCs w:val="24"/>
          <w:lang w:eastAsia="ja-JP"/>
        </w:rPr>
        <w:t xml:space="preserve">, US Bank. It </w:t>
      </w:r>
      <w:proofErr w:type="gramStart"/>
      <w:r w:rsidRPr="00C8177E">
        <w:rPr>
          <w:rFonts w:ascii="Times New Roman" w:eastAsia="MS Mincho" w:hAnsi="Times New Roman"/>
          <w:sz w:val="24"/>
          <w:szCs w:val="24"/>
          <w:lang w:eastAsia="ja-JP"/>
        </w:rPr>
        <w:t>have</w:t>
      </w:r>
      <w:proofErr w:type="gramEnd"/>
      <w:r w:rsidRPr="00C8177E">
        <w:rPr>
          <w:rFonts w:ascii="Times New Roman" w:eastAsia="MS Mincho" w:hAnsi="Times New Roman"/>
          <w:sz w:val="24"/>
          <w:szCs w:val="24"/>
          <w:lang w:eastAsia="ja-JP"/>
        </w:rPr>
        <w:t xml:space="preserve"> lot of mixed flavors because each client has its own requirement. Brokerage companies allow individuals, retails and retails people to buy and sell securities.</w:t>
      </w:r>
    </w:p>
    <w:p w14:paraId="7192017B" w14:textId="77777777" w:rsidR="00C8177E" w:rsidRDefault="00C8177E" w:rsidP="00C8177E">
      <w:pPr>
        <w:jc w:val="both"/>
        <w:rPr>
          <w:rFonts w:ascii="Tahoma" w:hAnsi="Tahoma" w:cs="Tahoma"/>
          <w:b/>
          <w:sz w:val="20"/>
          <w:szCs w:val="20"/>
          <w:u w:val="single"/>
        </w:rPr>
      </w:pPr>
      <w:r>
        <w:rPr>
          <w:rFonts w:ascii="Tahoma" w:hAnsi="Tahoma" w:cs="Tahoma"/>
          <w:b/>
          <w:bCs/>
          <w:sz w:val="20"/>
          <w:szCs w:val="20"/>
        </w:rPr>
        <w:t>Responsibilities</w:t>
      </w:r>
      <w:r>
        <w:rPr>
          <w:rFonts w:ascii="Tahoma" w:hAnsi="Tahoma" w:cs="Tahoma"/>
          <w:b/>
          <w:sz w:val="20"/>
          <w:szCs w:val="20"/>
          <w:u w:val="single"/>
        </w:rPr>
        <w:t>:</w:t>
      </w:r>
    </w:p>
    <w:p w14:paraId="094FB76F" w14:textId="77777777" w:rsidR="00C8177E" w:rsidRDefault="00C8177E" w:rsidP="00C8177E">
      <w:pPr>
        <w:numPr>
          <w:ilvl w:val="0"/>
          <w:numId w:val="28"/>
        </w:numPr>
        <w:suppressAutoHyphens/>
        <w:spacing w:after="0" w:line="100" w:lineRule="atLeast"/>
        <w:rPr>
          <w:rFonts w:ascii="Tahoma" w:hAnsi="Tahoma" w:cs="Tahoma"/>
          <w:sz w:val="20"/>
          <w:szCs w:val="20"/>
        </w:rPr>
      </w:pPr>
      <w:r>
        <w:rPr>
          <w:rFonts w:ascii="Tahoma" w:hAnsi="Tahoma" w:cs="Tahoma"/>
          <w:sz w:val="20"/>
          <w:szCs w:val="20"/>
        </w:rPr>
        <w:t>Involved in Day to Day Sprint ceremonies which includes scrum updates and meetings.</w:t>
      </w:r>
    </w:p>
    <w:p w14:paraId="523CD897" w14:textId="77777777" w:rsidR="00C8177E" w:rsidRPr="000E727F" w:rsidRDefault="00C8177E" w:rsidP="00C8177E">
      <w:pPr>
        <w:numPr>
          <w:ilvl w:val="0"/>
          <w:numId w:val="28"/>
        </w:numPr>
        <w:suppressAutoHyphens/>
        <w:spacing w:after="0" w:line="100" w:lineRule="atLeast"/>
        <w:rPr>
          <w:rFonts w:ascii="Tahoma" w:hAnsi="Tahoma" w:cs="Tahoma"/>
          <w:color w:val="000000"/>
          <w:sz w:val="20"/>
          <w:szCs w:val="20"/>
        </w:rPr>
      </w:pPr>
      <w:r>
        <w:rPr>
          <w:rFonts w:ascii="Tahoma" w:hAnsi="Tahoma" w:cs="Tahoma"/>
          <w:sz w:val="20"/>
          <w:szCs w:val="20"/>
        </w:rPr>
        <w:t>Involved in Sprint Planning, elaboration, retrospective meetings, and sprint task allocation.</w:t>
      </w:r>
    </w:p>
    <w:p w14:paraId="034E0CB3" w14:textId="77777777" w:rsidR="00C8177E" w:rsidRPr="000E727F" w:rsidRDefault="00C8177E" w:rsidP="00C8177E">
      <w:pPr>
        <w:numPr>
          <w:ilvl w:val="0"/>
          <w:numId w:val="28"/>
        </w:numPr>
        <w:suppressAutoHyphens/>
        <w:spacing w:after="0" w:line="100" w:lineRule="atLeast"/>
        <w:rPr>
          <w:rFonts w:ascii="Tahoma" w:hAnsi="Tahoma" w:cs="Tahoma"/>
          <w:color w:val="000000"/>
          <w:sz w:val="20"/>
          <w:szCs w:val="20"/>
        </w:rPr>
      </w:pPr>
      <w:r>
        <w:rPr>
          <w:rFonts w:ascii="Tahoma" w:hAnsi="Tahoma" w:cs="Tahoma"/>
          <w:sz w:val="20"/>
          <w:szCs w:val="20"/>
        </w:rPr>
        <w:t>Involved in providing estimations for new project.</w:t>
      </w:r>
    </w:p>
    <w:p w14:paraId="6449DB75" w14:textId="77777777" w:rsidR="00C8177E" w:rsidRPr="000E727F" w:rsidRDefault="00C8177E" w:rsidP="00C8177E">
      <w:pPr>
        <w:numPr>
          <w:ilvl w:val="0"/>
          <w:numId w:val="28"/>
        </w:numPr>
        <w:suppressAutoHyphens/>
        <w:spacing w:after="0" w:line="100" w:lineRule="atLeast"/>
        <w:rPr>
          <w:rFonts w:ascii="Tahoma" w:hAnsi="Tahoma" w:cs="Tahoma"/>
          <w:color w:val="000000"/>
          <w:sz w:val="20"/>
          <w:szCs w:val="20"/>
        </w:rPr>
      </w:pPr>
      <w:r>
        <w:rPr>
          <w:rFonts w:ascii="Tahoma" w:hAnsi="Tahoma" w:cs="Tahoma"/>
          <w:sz w:val="20"/>
          <w:szCs w:val="20"/>
        </w:rPr>
        <w:t>Involved in requirement gathering with the client and explaining the same to the team members.</w:t>
      </w:r>
    </w:p>
    <w:p w14:paraId="2574D671" w14:textId="77777777" w:rsidR="00C8177E" w:rsidRDefault="00C8177E" w:rsidP="00C8177E">
      <w:pPr>
        <w:numPr>
          <w:ilvl w:val="0"/>
          <w:numId w:val="28"/>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creating branches for the team members in the Git repository.</w:t>
      </w:r>
    </w:p>
    <w:p w14:paraId="0E53755C" w14:textId="77777777" w:rsidR="00C8177E" w:rsidRDefault="00C8177E" w:rsidP="00C8177E">
      <w:pPr>
        <w:numPr>
          <w:ilvl w:val="0"/>
          <w:numId w:val="28"/>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helping team to improve technical skills by conducting session with them periodically.</w:t>
      </w:r>
    </w:p>
    <w:p w14:paraId="32CA1444" w14:textId="77777777" w:rsidR="00C8177E" w:rsidRPr="00EB42BD" w:rsidRDefault="00C8177E" w:rsidP="00C8177E">
      <w:pPr>
        <w:pStyle w:val="BodyText"/>
        <w:numPr>
          <w:ilvl w:val="0"/>
          <w:numId w:val="28"/>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User Stories, Task technical design and documentation.</w:t>
      </w:r>
    </w:p>
    <w:p w14:paraId="0D783BA0" w14:textId="77777777" w:rsidR="00C8177E" w:rsidRPr="00EB42BD" w:rsidRDefault="00C8177E" w:rsidP="00C8177E">
      <w:pPr>
        <w:pStyle w:val="BodyText"/>
        <w:numPr>
          <w:ilvl w:val="0"/>
          <w:numId w:val="28"/>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design and implantation of allocated stories and task.</w:t>
      </w:r>
    </w:p>
    <w:p w14:paraId="58942CD2" w14:textId="77777777" w:rsidR="00C8177E" w:rsidRPr="00EB42BD" w:rsidRDefault="00C8177E" w:rsidP="00C8177E">
      <w:pPr>
        <w:pStyle w:val="BodyText"/>
        <w:numPr>
          <w:ilvl w:val="0"/>
          <w:numId w:val="28"/>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coding, unit testing and writing Junit to ensure all the scenarios before QA handoff.</w:t>
      </w:r>
    </w:p>
    <w:p w14:paraId="4788659E" w14:textId="77777777" w:rsidR="00C8177E" w:rsidRPr="00EB42BD" w:rsidRDefault="00C8177E" w:rsidP="00C8177E">
      <w:pPr>
        <w:pStyle w:val="BodyText"/>
        <w:numPr>
          <w:ilvl w:val="0"/>
          <w:numId w:val="28"/>
        </w:numPr>
        <w:suppressAutoHyphens/>
        <w:spacing w:line="100" w:lineRule="atLeast"/>
        <w:rPr>
          <w:rFonts w:ascii="Tahoma" w:hAnsi="Tahoma" w:cs="Tahoma"/>
          <w:iCs/>
          <w:color w:val="000000"/>
          <w:sz w:val="20"/>
        </w:rPr>
      </w:pPr>
      <w:r w:rsidRPr="00EB42BD">
        <w:rPr>
          <w:rFonts w:ascii="Tahoma" w:hAnsi="Tahoma" w:cs="Tahoma"/>
          <w:iCs/>
          <w:color w:val="000000"/>
          <w:sz w:val="20"/>
        </w:rPr>
        <w:t>Involved in writing mock and unit test cases to ensure the coverage of the functional code implemented.</w:t>
      </w:r>
    </w:p>
    <w:p w14:paraId="56AF4127" w14:textId="77777777" w:rsidR="00C8177E" w:rsidRPr="00EB42BD" w:rsidRDefault="00C8177E" w:rsidP="00C8177E">
      <w:pPr>
        <w:pStyle w:val="BodyText"/>
        <w:numPr>
          <w:ilvl w:val="0"/>
          <w:numId w:val="28"/>
        </w:numPr>
        <w:suppressAutoHyphens/>
        <w:spacing w:line="100" w:lineRule="atLeast"/>
        <w:rPr>
          <w:rFonts w:ascii="Tahoma" w:hAnsi="Tahoma" w:cs="Tahoma"/>
          <w:iCs/>
          <w:color w:val="000000"/>
          <w:sz w:val="20"/>
        </w:rPr>
      </w:pPr>
      <w:r w:rsidRPr="00EB42BD">
        <w:rPr>
          <w:rFonts w:ascii="Tahoma" w:hAnsi="Tahoma" w:cs="Tahoma"/>
          <w:iCs/>
          <w:color w:val="000000"/>
          <w:sz w:val="20"/>
        </w:rPr>
        <w:t>Involved in deploying the application to respective testing and UAT environments and troubleshooting the build issues.</w:t>
      </w:r>
    </w:p>
    <w:p w14:paraId="1C635E72" w14:textId="77777777" w:rsidR="00C8177E" w:rsidRPr="00EB42BD" w:rsidRDefault="00C8177E" w:rsidP="00C8177E">
      <w:pPr>
        <w:pStyle w:val="BodyText"/>
        <w:numPr>
          <w:ilvl w:val="0"/>
          <w:numId w:val="28"/>
        </w:numPr>
        <w:suppressAutoHyphens/>
        <w:spacing w:line="100" w:lineRule="atLeast"/>
        <w:rPr>
          <w:rFonts w:ascii="Tahoma" w:hAnsi="Tahoma" w:cs="Tahoma"/>
          <w:iCs/>
          <w:color w:val="000000"/>
          <w:sz w:val="20"/>
        </w:rPr>
      </w:pPr>
      <w:r w:rsidRPr="00EB42BD">
        <w:rPr>
          <w:rFonts w:ascii="Tahoma" w:hAnsi="Tahoma" w:cs="Tahoma"/>
          <w:iCs/>
          <w:color w:val="000000"/>
          <w:sz w:val="20"/>
        </w:rPr>
        <w:t>Involved in working with the client and onsite leads to understand the technical design and code approach.</w:t>
      </w:r>
    </w:p>
    <w:p w14:paraId="2B2AF6C2" w14:textId="77777777" w:rsidR="00C8177E" w:rsidRPr="00EB42BD" w:rsidRDefault="00C8177E" w:rsidP="00C8177E">
      <w:pPr>
        <w:pStyle w:val="BodyText"/>
        <w:numPr>
          <w:ilvl w:val="0"/>
          <w:numId w:val="28"/>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peer code reviews and client demo and reviews.</w:t>
      </w:r>
    </w:p>
    <w:p w14:paraId="2A4944EC" w14:textId="77777777" w:rsidR="00C8177E" w:rsidRPr="00EB42BD" w:rsidRDefault="00C8177E" w:rsidP="00C8177E">
      <w:pPr>
        <w:pStyle w:val="BodyText"/>
        <w:numPr>
          <w:ilvl w:val="0"/>
          <w:numId w:val="28"/>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deploying, debugging, solving application issues.</w:t>
      </w:r>
    </w:p>
    <w:p w14:paraId="57E5E068" w14:textId="77777777" w:rsidR="00C8177E" w:rsidRDefault="00C8177E" w:rsidP="00C8177E">
      <w:pPr>
        <w:numPr>
          <w:ilvl w:val="0"/>
          <w:numId w:val="28"/>
        </w:numPr>
        <w:suppressAutoHyphens/>
        <w:spacing w:after="0" w:line="100" w:lineRule="atLeast"/>
        <w:rPr>
          <w:rFonts w:ascii="Tahoma" w:hAnsi="Tahoma" w:cs="Tahoma"/>
          <w:sz w:val="20"/>
          <w:szCs w:val="20"/>
        </w:rPr>
      </w:pPr>
      <w:r>
        <w:rPr>
          <w:rFonts w:ascii="Tahoma" w:hAnsi="Tahoma" w:cs="Tahoma"/>
          <w:color w:val="000000"/>
          <w:sz w:val="20"/>
          <w:szCs w:val="20"/>
        </w:rPr>
        <w:t>Involved in Clarifying Product Doubts with Product Owners and Business Team.</w:t>
      </w:r>
    </w:p>
    <w:p w14:paraId="4E90B4DE" w14:textId="77777777" w:rsidR="00C8177E" w:rsidRDefault="00C8177E" w:rsidP="00C8177E">
      <w:pPr>
        <w:pStyle w:val="BodyText2"/>
        <w:tabs>
          <w:tab w:val="left" w:pos="360"/>
        </w:tabs>
        <w:suppressAutoHyphens/>
        <w:spacing w:after="0" w:line="336" w:lineRule="auto"/>
        <w:jc w:val="both"/>
        <w:rPr>
          <w:rFonts w:ascii="Times New Roman" w:hAnsi="Times New Roman"/>
          <w:bCs/>
          <w:color w:val="000000"/>
          <w:szCs w:val="23"/>
        </w:rPr>
      </w:pPr>
    </w:p>
    <w:p w14:paraId="0F8CD07C" w14:textId="77777777" w:rsidR="000A4BB3" w:rsidRDefault="000A4BB3" w:rsidP="000A4BB3">
      <w:pPr>
        <w:pStyle w:val="BodyText2"/>
        <w:tabs>
          <w:tab w:val="left" w:pos="360"/>
        </w:tabs>
        <w:spacing w:line="336" w:lineRule="auto"/>
        <w:ind w:left="720"/>
        <w:rPr>
          <w:rFonts w:ascii="Times New Roman" w:hAnsi="Times New Roman"/>
          <w:bCs/>
          <w:color w:val="000000"/>
          <w:szCs w:val="23"/>
        </w:rPr>
      </w:pPr>
    </w:p>
    <w:p w14:paraId="2826DEBE" w14:textId="6B7F08D0" w:rsidR="000A4BB3" w:rsidRDefault="000A4BB3" w:rsidP="000A4BB3">
      <w:pPr>
        <w:rPr>
          <w:rFonts w:ascii="Tahoma" w:hAnsi="Tahoma" w:cs="Tahoma"/>
          <w:b/>
          <w:sz w:val="20"/>
          <w:szCs w:val="20"/>
          <w:shd w:val="clear" w:color="auto" w:fill="C0C0C0"/>
        </w:rPr>
      </w:pPr>
      <w:r>
        <w:rPr>
          <w:rFonts w:ascii="Tahoma" w:hAnsi="Tahoma" w:cs="Tahoma"/>
          <w:b/>
          <w:sz w:val="20"/>
          <w:szCs w:val="20"/>
          <w:shd w:val="clear" w:color="auto" w:fill="C0C0C0"/>
        </w:rPr>
        <w:t xml:space="preserve">Project # </w:t>
      </w:r>
      <w:r w:rsidR="00C8177E">
        <w:rPr>
          <w:rFonts w:ascii="Tahoma" w:hAnsi="Tahoma" w:cs="Tahoma"/>
          <w:b/>
          <w:sz w:val="20"/>
          <w:szCs w:val="20"/>
          <w:shd w:val="clear" w:color="auto" w:fill="C0C0C0"/>
        </w:rPr>
        <w:t>2</w:t>
      </w:r>
      <w:r>
        <w:rPr>
          <w:rFonts w:ascii="Tahoma" w:hAnsi="Tahoma" w:cs="Tahoma"/>
          <w:b/>
          <w:sz w:val="20"/>
          <w:szCs w:val="20"/>
          <w:shd w:val="clear" w:color="auto" w:fill="C0C0C0"/>
        </w:rPr>
        <w:t xml:space="preserve">                </w:t>
      </w:r>
      <w:proofErr w:type="gramStart"/>
      <w:r>
        <w:rPr>
          <w:rFonts w:ascii="Tahoma" w:hAnsi="Tahoma" w:cs="Tahoma"/>
          <w:b/>
          <w:sz w:val="20"/>
          <w:szCs w:val="20"/>
          <w:shd w:val="clear" w:color="auto" w:fill="C0C0C0"/>
        </w:rPr>
        <w:t xml:space="preserve">  :</w:t>
      </w:r>
      <w:proofErr w:type="gramEnd"/>
      <w:r>
        <w:rPr>
          <w:rFonts w:ascii="Tahoma" w:hAnsi="Tahoma" w:cs="Tahoma"/>
          <w:b/>
          <w:sz w:val="20"/>
          <w:szCs w:val="20"/>
          <w:shd w:val="clear" w:color="auto" w:fill="C0C0C0"/>
        </w:rPr>
        <w:t xml:space="preserve">  Settlement Transformation Project (STP)                                              </w:t>
      </w:r>
      <w:r>
        <w:rPr>
          <w:rFonts w:ascii="Tahoma" w:hAnsi="Tahoma" w:cs="Tahoma"/>
          <w:b/>
          <w:sz w:val="20"/>
          <w:szCs w:val="20"/>
          <w:shd w:val="clear" w:color="auto" w:fill="C0C0C0"/>
        </w:rPr>
        <w:tab/>
        <w:t xml:space="preserve">   </w:t>
      </w:r>
    </w:p>
    <w:p w14:paraId="74FDD102" w14:textId="77777777" w:rsidR="000A4BB3" w:rsidRPr="00EB42BD" w:rsidRDefault="000A4BB3" w:rsidP="00156F71">
      <w:pPr>
        <w:pStyle w:val="NoSpacing"/>
        <w:rPr>
          <w:rFonts w:ascii="Tahoma" w:hAnsi="Tahoma" w:cs="Tahoma"/>
          <w:b/>
          <w:bCs/>
          <w:sz w:val="20"/>
          <w:szCs w:val="20"/>
        </w:rPr>
      </w:pPr>
      <w:r w:rsidRPr="00EB42BD">
        <w:rPr>
          <w:rFonts w:ascii="Tahoma" w:hAnsi="Tahoma" w:cs="Tahoma"/>
          <w:b/>
          <w:bCs/>
          <w:sz w:val="20"/>
          <w:szCs w:val="20"/>
        </w:rPr>
        <w:t xml:space="preserve">Client   </w:t>
      </w:r>
      <w:r w:rsidRPr="00EB42BD">
        <w:rPr>
          <w:rFonts w:ascii="Tahoma" w:hAnsi="Tahoma" w:cs="Tahoma"/>
          <w:b/>
          <w:bCs/>
          <w:sz w:val="20"/>
          <w:szCs w:val="20"/>
        </w:rPr>
        <w:tab/>
      </w:r>
      <w:r w:rsidRPr="00EB42BD">
        <w:rPr>
          <w:rFonts w:ascii="Tahoma" w:hAnsi="Tahoma" w:cs="Tahoma"/>
          <w:b/>
          <w:bCs/>
          <w:sz w:val="20"/>
          <w:szCs w:val="20"/>
        </w:rPr>
        <w:tab/>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Western Union.</w:t>
      </w:r>
    </w:p>
    <w:p w14:paraId="4848270C" w14:textId="77777777" w:rsidR="000A4BB3" w:rsidRPr="00EB42BD" w:rsidRDefault="000A4BB3" w:rsidP="00156F71">
      <w:pPr>
        <w:pStyle w:val="NoSpacing"/>
        <w:rPr>
          <w:rFonts w:ascii="Tahoma" w:hAnsi="Tahoma" w:cs="Tahoma"/>
          <w:b/>
          <w:bCs/>
          <w:sz w:val="20"/>
          <w:szCs w:val="20"/>
        </w:rPr>
      </w:pPr>
      <w:r w:rsidRPr="00EB42BD">
        <w:rPr>
          <w:rFonts w:ascii="Tahoma" w:hAnsi="Tahoma" w:cs="Tahoma"/>
          <w:b/>
          <w:bCs/>
          <w:sz w:val="20"/>
          <w:szCs w:val="20"/>
        </w:rPr>
        <w:t xml:space="preserve">Domain                    </w:t>
      </w:r>
      <w:r w:rsidRPr="00EB42BD">
        <w:rPr>
          <w:rFonts w:ascii="Tahoma" w:hAnsi="Tahoma" w:cs="Tahoma"/>
          <w:b/>
          <w:bCs/>
          <w:sz w:val="20"/>
          <w:szCs w:val="20"/>
        </w:rPr>
        <w:tab/>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Finance. </w:t>
      </w:r>
    </w:p>
    <w:p w14:paraId="130ED1CD" w14:textId="77777777" w:rsidR="000A4BB3" w:rsidRPr="00EB42BD" w:rsidRDefault="000A4BB3" w:rsidP="00156F71">
      <w:pPr>
        <w:pStyle w:val="NoSpacing"/>
        <w:rPr>
          <w:rFonts w:ascii="Tahoma" w:hAnsi="Tahoma" w:cs="Tahoma"/>
          <w:b/>
          <w:bCs/>
          <w:sz w:val="20"/>
          <w:szCs w:val="20"/>
        </w:rPr>
      </w:pPr>
      <w:r w:rsidRPr="00EB42BD">
        <w:rPr>
          <w:rFonts w:ascii="Tahoma" w:hAnsi="Tahoma" w:cs="Tahoma"/>
          <w:b/>
          <w:bCs/>
          <w:sz w:val="20"/>
          <w:szCs w:val="20"/>
        </w:rPr>
        <w:t xml:space="preserve">Role                 </w:t>
      </w:r>
      <w:r w:rsidRPr="00EB42BD">
        <w:rPr>
          <w:rFonts w:ascii="Tahoma" w:hAnsi="Tahoma" w:cs="Tahoma"/>
          <w:b/>
          <w:bCs/>
          <w:sz w:val="20"/>
          <w:szCs w:val="20"/>
        </w:rPr>
        <w:tab/>
        <w:t xml:space="preserve"> </w:t>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Module Lead.</w:t>
      </w:r>
    </w:p>
    <w:p w14:paraId="3A93622A" w14:textId="77777777" w:rsidR="000A4BB3" w:rsidRPr="00EB42BD" w:rsidRDefault="000A4BB3" w:rsidP="00156F71">
      <w:pPr>
        <w:pStyle w:val="NoSpacing"/>
        <w:rPr>
          <w:rFonts w:ascii="Tahoma" w:hAnsi="Tahoma" w:cs="Tahoma"/>
          <w:b/>
          <w:bCs/>
          <w:sz w:val="20"/>
          <w:szCs w:val="20"/>
        </w:rPr>
      </w:pPr>
      <w:r w:rsidRPr="00EB42BD">
        <w:rPr>
          <w:rFonts w:ascii="Tahoma" w:hAnsi="Tahoma" w:cs="Tahoma"/>
          <w:b/>
          <w:bCs/>
          <w:sz w:val="20"/>
          <w:szCs w:val="20"/>
        </w:rPr>
        <w:t xml:space="preserve">Team size              </w:t>
      </w:r>
      <w:r w:rsidRPr="00EB42BD">
        <w:rPr>
          <w:rFonts w:ascii="Tahoma" w:hAnsi="Tahoma" w:cs="Tahoma"/>
          <w:b/>
          <w:bCs/>
          <w:sz w:val="20"/>
          <w:szCs w:val="20"/>
        </w:rPr>
        <w:tab/>
        <w:t xml:space="preserve">           </w:t>
      </w:r>
      <w:proofErr w:type="gramStart"/>
      <w:r w:rsidRPr="00EB42BD">
        <w:rPr>
          <w:rFonts w:ascii="Tahoma" w:hAnsi="Tahoma" w:cs="Tahoma"/>
          <w:b/>
          <w:bCs/>
          <w:sz w:val="20"/>
          <w:szCs w:val="20"/>
        </w:rPr>
        <w:t xml:space="preserve">  :</w:t>
      </w:r>
      <w:proofErr w:type="gramEnd"/>
      <w:r w:rsidRPr="00EB42BD">
        <w:rPr>
          <w:rFonts w:ascii="Tahoma" w:hAnsi="Tahoma" w:cs="Tahoma"/>
          <w:b/>
          <w:bCs/>
          <w:sz w:val="20"/>
          <w:szCs w:val="20"/>
        </w:rPr>
        <w:t xml:space="preserve">  6</w:t>
      </w:r>
    </w:p>
    <w:p w14:paraId="4329C40B" w14:textId="135CC755" w:rsidR="000A4BB3" w:rsidRPr="00EB42BD" w:rsidRDefault="000A4BB3" w:rsidP="00156F71">
      <w:pPr>
        <w:pStyle w:val="NoSpacing"/>
        <w:rPr>
          <w:rFonts w:ascii="Tahoma" w:hAnsi="Tahoma" w:cs="Tahoma"/>
          <w:b/>
          <w:bCs/>
          <w:sz w:val="20"/>
          <w:szCs w:val="20"/>
        </w:rPr>
      </w:pPr>
      <w:r w:rsidRPr="00EB42BD">
        <w:rPr>
          <w:rFonts w:ascii="Tahoma" w:hAnsi="Tahoma" w:cs="Tahoma"/>
          <w:b/>
          <w:bCs/>
          <w:sz w:val="20"/>
          <w:szCs w:val="20"/>
        </w:rPr>
        <w:t>Duration</w:t>
      </w:r>
      <w:r w:rsidRPr="00EB42BD">
        <w:rPr>
          <w:rFonts w:ascii="Tahoma" w:hAnsi="Tahoma" w:cs="Tahoma"/>
          <w:b/>
          <w:bCs/>
          <w:sz w:val="20"/>
          <w:szCs w:val="20"/>
        </w:rPr>
        <w:tab/>
      </w:r>
      <w:r w:rsidRPr="00EB42BD">
        <w:rPr>
          <w:rFonts w:ascii="Tahoma" w:hAnsi="Tahoma" w:cs="Tahoma"/>
          <w:b/>
          <w:bCs/>
          <w:sz w:val="20"/>
          <w:szCs w:val="20"/>
        </w:rPr>
        <w:tab/>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July 2021 to </w:t>
      </w:r>
      <w:r w:rsidR="00C8177E">
        <w:rPr>
          <w:rFonts w:ascii="Tahoma" w:hAnsi="Tahoma" w:cs="Tahoma"/>
          <w:b/>
          <w:bCs/>
          <w:sz w:val="20"/>
          <w:szCs w:val="20"/>
        </w:rPr>
        <w:t>May 2022</w:t>
      </w:r>
      <w:r w:rsidRPr="00EB42BD">
        <w:rPr>
          <w:rFonts w:ascii="Tahoma" w:hAnsi="Tahoma" w:cs="Tahoma"/>
          <w:b/>
          <w:bCs/>
          <w:sz w:val="20"/>
          <w:szCs w:val="20"/>
        </w:rPr>
        <w:t>.</w:t>
      </w:r>
    </w:p>
    <w:p w14:paraId="3452AB38" w14:textId="77777777" w:rsidR="000A4BB3" w:rsidRPr="00EB42BD" w:rsidRDefault="000A4BB3" w:rsidP="00156F71">
      <w:pPr>
        <w:pStyle w:val="NoSpacing"/>
        <w:rPr>
          <w:rFonts w:ascii="Tahoma" w:hAnsi="Tahoma" w:cs="Tahoma"/>
          <w:b/>
          <w:bCs/>
          <w:sz w:val="20"/>
          <w:szCs w:val="20"/>
        </w:rPr>
      </w:pPr>
      <w:r w:rsidRPr="00EB42BD">
        <w:rPr>
          <w:rFonts w:ascii="Tahoma" w:hAnsi="Tahoma" w:cs="Tahoma"/>
          <w:b/>
          <w:bCs/>
          <w:sz w:val="20"/>
          <w:szCs w:val="20"/>
        </w:rPr>
        <w:t>Backend Technologies</w:t>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Java 8, Spring Boot 2.0, JPA and SQL, Junit5, Mockito</w:t>
      </w:r>
    </w:p>
    <w:p w14:paraId="627F5949" w14:textId="77777777" w:rsidR="000A4BB3" w:rsidRPr="00EB42BD" w:rsidRDefault="000A4BB3" w:rsidP="00156F71">
      <w:pPr>
        <w:pStyle w:val="NoSpacing"/>
        <w:rPr>
          <w:rFonts w:ascii="Tahoma" w:hAnsi="Tahoma" w:cs="Tahoma"/>
          <w:b/>
          <w:bCs/>
          <w:sz w:val="20"/>
          <w:szCs w:val="20"/>
        </w:rPr>
      </w:pPr>
      <w:r w:rsidRPr="00EB42BD">
        <w:rPr>
          <w:rFonts w:ascii="Tahoma" w:hAnsi="Tahoma" w:cs="Tahoma"/>
          <w:b/>
          <w:bCs/>
          <w:sz w:val="20"/>
          <w:szCs w:val="20"/>
        </w:rPr>
        <w:t>Testing Tools</w:t>
      </w:r>
      <w:r w:rsidRPr="00EB42BD">
        <w:rPr>
          <w:rFonts w:ascii="Tahoma" w:hAnsi="Tahoma" w:cs="Tahoma"/>
          <w:b/>
          <w:bCs/>
          <w:sz w:val="20"/>
          <w:szCs w:val="20"/>
        </w:rPr>
        <w:tab/>
        <w:t xml:space="preserve"> </w:t>
      </w:r>
      <w:r w:rsidRPr="00EB42BD">
        <w:rPr>
          <w:rFonts w:ascii="Tahoma" w:hAnsi="Tahoma" w:cs="Tahoma"/>
          <w:b/>
          <w:bCs/>
          <w:sz w:val="20"/>
          <w:szCs w:val="20"/>
        </w:rPr>
        <w:tab/>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SOAP UI, Postman</w:t>
      </w:r>
    </w:p>
    <w:p w14:paraId="4A912C78" w14:textId="77777777" w:rsidR="000A4BB3" w:rsidRPr="00EB42BD" w:rsidRDefault="000A4BB3" w:rsidP="00156F71">
      <w:pPr>
        <w:pStyle w:val="NoSpacing"/>
        <w:rPr>
          <w:rFonts w:ascii="Tahoma" w:hAnsi="Tahoma" w:cs="Tahoma"/>
          <w:b/>
          <w:bCs/>
          <w:sz w:val="20"/>
          <w:szCs w:val="20"/>
        </w:rPr>
      </w:pPr>
      <w:r w:rsidRPr="00EB42BD">
        <w:rPr>
          <w:rFonts w:ascii="Tahoma" w:hAnsi="Tahoma" w:cs="Tahoma"/>
          <w:b/>
          <w:bCs/>
          <w:sz w:val="20"/>
          <w:szCs w:val="20"/>
        </w:rPr>
        <w:t>Database</w:t>
      </w:r>
      <w:r w:rsidRPr="00EB42BD">
        <w:rPr>
          <w:rFonts w:ascii="Tahoma" w:hAnsi="Tahoma" w:cs="Tahoma"/>
          <w:b/>
          <w:bCs/>
          <w:sz w:val="20"/>
          <w:szCs w:val="20"/>
        </w:rPr>
        <w:tab/>
        <w:t xml:space="preserve">             </w:t>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SQL Developer and Cassandra DB.</w:t>
      </w:r>
    </w:p>
    <w:p w14:paraId="3E63E776" w14:textId="36C0E7BF" w:rsidR="000A4BB3" w:rsidRPr="00EB42BD" w:rsidRDefault="000A4BB3" w:rsidP="00156F71">
      <w:pPr>
        <w:pStyle w:val="NoSpacing"/>
        <w:rPr>
          <w:rFonts w:ascii="Tahoma" w:hAnsi="Tahoma" w:cs="Tahoma"/>
          <w:b/>
          <w:bCs/>
          <w:sz w:val="20"/>
          <w:szCs w:val="20"/>
        </w:rPr>
      </w:pPr>
      <w:r w:rsidRPr="00EB42BD">
        <w:rPr>
          <w:rFonts w:ascii="Tahoma" w:hAnsi="Tahoma" w:cs="Tahoma"/>
          <w:b/>
          <w:bCs/>
          <w:sz w:val="20"/>
          <w:szCs w:val="20"/>
        </w:rPr>
        <w:t xml:space="preserve">Automated Deployment </w:t>
      </w:r>
      <w:proofErr w:type="gramStart"/>
      <w:r w:rsidRPr="00EB42BD">
        <w:rPr>
          <w:rFonts w:ascii="Tahoma" w:hAnsi="Tahoma" w:cs="Tahoma"/>
          <w:b/>
          <w:bCs/>
          <w:sz w:val="20"/>
          <w:szCs w:val="20"/>
        </w:rPr>
        <w:t>Tool :</w:t>
      </w:r>
      <w:proofErr w:type="gramEnd"/>
      <w:r w:rsidRPr="00EB42BD">
        <w:rPr>
          <w:rFonts w:ascii="Tahoma" w:hAnsi="Tahoma" w:cs="Tahoma"/>
          <w:b/>
          <w:bCs/>
          <w:sz w:val="20"/>
          <w:szCs w:val="20"/>
        </w:rPr>
        <w:t xml:space="preserve"> </w:t>
      </w:r>
      <w:r w:rsidR="00C8177E">
        <w:rPr>
          <w:rFonts w:ascii="Tahoma" w:hAnsi="Tahoma" w:cs="Tahoma"/>
          <w:b/>
          <w:bCs/>
          <w:sz w:val="20"/>
          <w:szCs w:val="20"/>
        </w:rPr>
        <w:t xml:space="preserve"> </w:t>
      </w:r>
    </w:p>
    <w:p w14:paraId="15818BE2" w14:textId="356D5D04" w:rsidR="000A4BB3" w:rsidRDefault="000A4BB3" w:rsidP="00C8177E">
      <w:pPr>
        <w:pStyle w:val="NormalWeb"/>
      </w:pPr>
      <w:r>
        <w:t>Western Union is a leading money transfer institution across the word. STP is an integration project with</w:t>
      </w:r>
      <w:r w:rsidR="00EB42BD">
        <w:t xml:space="preserve"> s</w:t>
      </w:r>
      <w:r>
        <w:t xml:space="preserve">alesforce as frontend and Oracle Database. Involved in migrating </w:t>
      </w:r>
      <w:r w:rsidRPr="00410FF5">
        <w:t>the application from Brownfield to Greenfield.</w:t>
      </w:r>
    </w:p>
    <w:p w14:paraId="232D49CE" w14:textId="77777777" w:rsidR="000A4BB3" w:rsidRDefault="000A4BB3" w:rsidP="000A4BB3">
      <w:pPr>
        <w:jc w:val="both"/>
        <w:rPr>
          <w:rFonts w:ascii="Tahoma" w:hAnsi="Tahoma" w:cs="Tahoma"/>
          <w:b/>
          <w:sz w:val="20"/>
          <w:szCs w:val="20"/>
          <w:u w:val="single"/>
        </w:rPr>
      </w:pPr>
      <w:r>
        <w:rPr>
          <w:rFonts w:ascii="Tahoma" w:hAnsi="Tahoma" w:cs="Tahoma"/>
          <w:b/>
          <w:bCs/>
          <w:sz w:val="20"/>
          <w:szCs w:val="20"/>
        </w:rPr>
        <w:t>Responsibilities</w:t>
      </w:r>
      <w:r>
        <w:rPr>
          <w:rFonts w:ascii="Tahoma" w:hAnsi="Tahoma" w:cs="Tahoma"/>
          <w:b/>
          <w:sz w:val="20"/>
          <w:szCs w:val="20"/>
          <w:u w:val="single"/>
        </w:rPr>
        <w:t>:</w:t>
      </w:r>
    </w:p>
    <w:p w14:paraId="7A3C597E" w14:textId="77777777" w:rsidR="000A4BB3" w:rsidRDefault="000A4BB3" w:rsidP="000A4BB3">
      <w:pPr>
        <w:numPr>
          <w:ilvl w:val="0"/>
          <w:numId w:val="28"/>
        </w:numPr>
        <w:suppressAutoHyphens/>
        <w:spacing w:after="0" w:line="100" w:lineRule="atLeast"/>
        <w:rPr>
          <w:rFonts w:ascii="Tahoma" w:hAnsi="Tahoma" w:cs="Tahoma"/>
          <w:sz w:val="20"/>
          <w:szCs w:val="20"/>
        </w:rPr>
      </w:pPr>
      <w:r>
        <w:rPr>
          <w:rFonts w:ascii="Tahoma" w:hAnsi="Tahoma" w:cs="Tahoma"/>
          <w:sz w:val="20"/>
          <w:szCs w:val="20"/>
        </w:rPr>
        <w:t>Involved in Day to Day Sprint ceremonies which includes scrum updates and meetings.</w:t>
      </w:r>
    </w:p>
    <w:p w14:paraId="784233E7" w14:textId="77777777" w:rsidR="000A4BB3" w:rsidRPr="000E727F" w:rsidRDefault="000A4BB3" w:rsidP="000A4BB3">
      <w:pPr>
        <w:numPr>
          <w:ilvl w:val="0"/>
          <w:numId w:val="28"/>
        </w:numPr>
        <w:suppressAutoHyphens/>
        <w:spacing w:after="0" w:line="100" w:lineRule="atLeast"/>
        <w:rPr>
          <w:rFonts w:ascii="Tahoma" w:hAnsi="Tahoma" w:cs="Tahoma"/>
          <w:color w:val="000000"/>
          <w:sz w:val="20"/>
          <w:szCs w:val="20"/>
        </w:rPr>
      </w:pPr>
      <w:r>
        <w:rPr>
          <w:rFonts w:ascii="Tahoma" w:hAnsi="Tahoma" w:cs="Tahoma"/>
          <w:sz w:val="20"/>
          <w:szCs w:val="20"/>
        </w:rPr>
        <w:t>Involved in Sprint Planning, elaboration, retrospective meetings, and sprint task allocation.</w:t>
      </w:r>
    </w:p>
    <w:p w14:paraId="1ECE0BF2" w14:textId="77777777" w:rsidR="000A4BB3" w:rsidRPr="000E727F" w:rsidRDefault="000A4BB3" w:rsidP="000A4BB3">
      <w:pPr>
        <w:numPr>
          <w:ilvl w:val="0"/>
          <w:numId w:val="28"/>
        </w:numPr>
        <w:suppressAutoHyphens/>
        <w:spacing w:after="0" w:line="100" w:lineRule="atLeast"/>
        <w:rPr>
          <w:rFonts w:ascii="Tahoma" w:hAnsi="Tahoma" w:cs="Tahoma"/>
          <w:color w:val="000000"/>
          <w:sz w:val="20"/>
          <w:szCs w:val="20"/>
        </w:rPr>
      </w:pPr>
      <w:r>
        <w:rPr>
          <w:rFonts w:ascii="Tahoma" w:hAnsi="Tahoma" w:cs="Tahoma"/>
          <w:sz w:val="20"/>
          <w:szCs w:val="20"/>
        </w:rPr>
        <w:t>Involved in providing estimations for new project.</w:t>
      </w:r>
    </w:p>
    <w:p w14:paraId="61AD1376" w14:textId="77777777" w:rsidR="000A4BB3" w:rsidRPr="000E727F" w:rsidRDefault="000A4BB3" w:rsidP="000A4BB3">
      <w:pPr>
        <w:numPr>
          <w:ilvl w:val="0"/>
          <w:numId w:val="28"/>
        </w:numPr>
        <w:suppressAutoHyphens/>
        <w:spacing w:after="0" w:line="100" w:lineRule="atLeast"/>
        <w:rPr>
          <w:rFonts w:ascii="Tahoma" w:hAnsi="Tahoma" w:cs="Tahoma"/>
          <w:color w:val="000000"/>
          <w:sz w:val="20"/>
          <w:szCs w:val="20"/>
        </w:rPr>
      </w:pPr>
      <w:r>
        <w:rPr>
          <w:rFonts w:ascii="Tahoma" w:hAnsi="Tahoma" w:cs="Tahoma"/>
          <w:sz w:val="20"/>
          <w:szCs w:val="20"/>
        </w:rPr>
        <w:t>Involved in requirement gathering with the client and explaining the same to the team members.</w:t>
      </w:r>
    </w:p>
    <w:p w14:paraId="47D079D2" w14:textId="77777777" w:rsidR="000A4BB3" w:rsidRPr="00302D47" w:rsidRDefault="000A4BB3" w:rsidP="000A4BB3">
      <w:pPr>
        <w:numPr>
          <w:ilvl w:val="0"/>
          <w:numId w:val="28"/>
        </w:numPr>
        <w:suppressAutoHyphens/>
        <w:spacing w:after="0" w:line="100" w:lineRule="atLeast"/>
        <w:rPr>
          <w:rFonts w:ascii="Tahoma" w:hAnsi="Tahoma" w:cs="Tahoma"/>
          <w:color w:val="000000"/>
          <w:sz w:val="20"/>
          <w:szCs w:val="20"/>
        </w:rPr>
      </w:pPr>
      <w:r>
        <w:rPr>
          <w:rFonts w:ascii="Tahoma" w:hAnsi="Tahoma" w:cs="Tahoma"/>
          <w:sz w:val="20"/>
          <w:szCs w:val="20"/>
        </w:rPr>
        <w:t xml:space="preserve">Involved in leading the migration of </w:t>
      </w:r>
      <w:proofErr w:type="spellStart"/>
      <w:r>
        <w:rPr>
          <w:rFonts w:ascii="Tahoma" w:hAnsi="Tahoma" w:cs="Tahoma"/>
          <w:sz w:val="20"/>
          <w:szCs w:val="20"/>
        </w:rPr>
        <w:t>Devops</w:t>
      </w:r>
      <w:proofErr w:type="spellEnd"/>
      <w:r>
        <w:rPr>
          <w:rFonts w:ascii="Tahoma" w:hAnsi="Tahoma" w:cs="Tahoma"/>
          <w:sz w:val="20"/>
          <w:szCs w:val="20"/>
        </w:rPr>
        <w:t xml:space="preserve"> 1.0 to </w:t>
      </w:r>
      <w:proofErr w:type="spellStart"/>
      <w:r>
        <w:rPr>
          <w:rFonts w:ascii="Tahoma" w:hAnsi="Tahoma" w:cs="Tahoma"/>
          <w:sz w:val="20"/>
          <w:szCs w:val="20"/>
        </w:rPr>
        <w:t>Devops</w:t>
      </w:r>
      <w:proofErr w:type="spellEnd"/>
      <w:r>
        <w:rPr>
          <w:rFonts w:ascii="Tahoma" w:hAnsi="Tahoma" w:cs="Tahoma"/>
          <w:sz w:val="20"/>
          <w:szCs w:val="20"/>
        </w:rPr>
        <w:t xml:space="preserve"> 2.0.</w:t>
      </w:r>
    </w:p>
    <w:p w14:paraId="23DE52F8" w14:textId="77777777" w:rsidR="000A4BB3" w:rsidRDefault="000A4BB3" w:rsidP="000A4BB3">
      <w:pPr>
        <w:numPr>
          <w:ilvl w:val="0"/>
          <w:numId w:val="28"/>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creating branches for the team members in the Git repository.</w:t>
      </w:r>
    </w:p>
    <w:p w14:paraId="2321BA3B" w14:textId="77777777" w:rsidR="000A4BB3" w:rsidRDefault="000A4BB3" w:rsidP="000A4BB3">
      <w:pPr>
        <w:numPr>
          <w:ilvl w:val="0"/>
          <w:numId w:val="28"/>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helping team to improve technical skills by conducting session with them periodically.</w:t>
      </w:r>
    </w:p>
    <w:p w14:paraId="5FF21D82" w14:textId="77777777" w:rsidR="000A4BB3" w:rsidRPr="00EB42BD" w:rsidRDefault="000A4BB3" w:rsidP="000A4BB3">
      <w:pPr>
        <w:pStyle w:val="BodyText"/>
        <w:numPr>
          <w:ilvl w:val="0"/>
          <w:numId w:val="28"/>
        </w:numPr>
        <w:suppressAutoHyphens/>
        <w:spacing w:line="100" w:lineRule="atLeast"/>
        <w:jc w:val="both"/>
        <w:rPr>
          <w:rFonts w:ascii="Tahoma" w:hAnsi="Tahoma" w:cs="Tahoma"/>
          <w:iCs/>
          <w:color w:val="000000"/>
          <w:sz w:val="20"/>
        </w:rPr>
      </w:pPr>
      <w:r w:rsidRPr="00EB42BD">
        <w:rPr>
          <w:rFonts w:ascii="Tahoma" w:hAnsi="Tahoma" w:cs="Tahoma"/>
          <w:iCs/>
          <w:color w:val="000000"/>
          <w:sz w:val="20"/>
        </w:rPr>
        <w:lastRenderedPageBreak/>
        <w:t>Involved in User Stories, Task technical design and documentation.</w:t>
      </w:r>
    </w:p>
    <w:p w14:paraId="6662E748" w14:textId="77777777" w:rsidR="000A4BB3" w:rsidRPr="00EB42BD" w:rsidRDefault="000A4BB3" w:rsidP="000A4BB3">
      <w:pPr>
        <w:pStyle w:val="BodyText"/>
        <w:numPr>
          <w:ilvl w:val="0"/>
          <w:numId w:val="28"/>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design and implantation of allocated stories and task.</w:t>
      </w:r>
    </w:p>
    <w:p w14:paraId="7B4F93F0" w14:textId="77777777" w:rsidR="000A4BB3" w:rsidRPr="00EB42BD" w:rsidRDefault="000A4BB3" w:rsidP="000A4BB3">
      <w:pPr>
        <w:pStyle w:val="BodyText"/>
        <w:numPr>
          <w:ilvl w:val="0"/>
          <w:numId w:val="28"/>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coding, unit testing and writing Junit to ensure all the scenarios before QA handoff.</w:t>
      </w:r>
    </w:p>
    <w:p w14:paraId="36EB55C6" w14:textId="77777777" w:rsidR="000A4BB3" w:rsidRPr="00EB42BD" w:rsidRDefault="000A4BB3" w:rsidP="000A4BB3">
      <w:pPr>
        <w:pStyle w:val="BodyText"/>
        <w:numPr>
          <w:ilvl w:val="0"/>
          <w:numId w:val="28"/>
        </w:numPr>
        <w:suppressAutoHyphens/>
        <w:spacing w:line="100" w:lineRule="atLeast"/>
        <w:rPr>
          <w:rFonts w:ascii="Tahoma" w:hAnsi="Tahoma" w:cs="Tahoma"/>
          <w:iCs/>
          <w:color w:val="000000"/>
          <w:sz w:val="20"/>
        </w:rPr>
      </w:pPr>
      <w:r w:rsidRPr="00EB42BD">
        <w:rPr>
          <w:rFonts w:ascii="Tahoma" w:hAnsi="Tahoma" w:cs="Tahoma"/>
          <w:iCs/>
          <w:color w:val="000000"/>
          <w:sz w:val="20"/>
        </w:rPr>
        <w:t>Involved in writing mock and unit test cases to ensure the coverage of the functional code implemented.</w:t>
      </w:r>
    </w:p>
    <w:p w14:paraId="7D4662DE" w14:textId="77777777" w:rsidR="000A4BB3" w:rsidRPr="00EB42BD" w:rsidRDefault="000A4BB3" w:rsidP="000A4BB3">
      <w:pPr>
        <w:pStyle w:val="BodyText"/>
        <w:numPr>
          <w:ilvl w:val="0"/>
          <w:numId w:val="28"/>
        </w:numPr>
        <w:suppressAutoHyphens/>
        <w:spacing w:line="100" w:lineRule="atLeast"/>
        <w:rPr>
          <w:rFonts w:ascii="Tahoma" w:hAnsi="Tahoma" w:cs="Tahoma"/>
          <w:iCs/>
          <w:color w:val="000000"/>
          <w:sz w:val="20"/>
        </w:rPr>
      </w:pPr>
      <w:r w:rsidRPr="00EB42BD">
        <w:rPr>
          <w:rFonts w:ascii="Tahoma" w:hAnsi="Tahoma" w:cs="Tahoma"/>
          <w:iCs/>
          <w:color w:val="000000"/>
          <w:sz w:val="20"/>
        </w:rPr>
        <w:t>Involved in deploying the application to respective testing and UAT environments and troubleshooting the build issues.</w:t>
      </w:r>
    </w:p>
    <w:p w14:paraId="104BEBF7" w14:textId="77777777" w:rsidR="000A4BB3" w:rsidRPr="00EB42BD" w:rsidRDefault="000A4BB3" w:rsidP="000A4BB3">
      <w:pPr>
        <w:pStyle w:val="BodyText"/>
        <w:numPr>
          <w:ilvl w:val="0"/>
          <w:numId w:val="28"/>
        </w:numPr>
        <w:suppressAutoHyphens/>
        <w:spacing w:line="100" w:lineRule="atLeast"/>
        <w:rPr>
          <w:rFonts w:ascii="Tahoma" w:hAnsi="Tahoma" w:cs="Tahoma"/>
          <w:iCs/>
          <w:color w:val="000000"/>
          <w:sz w:val="20"/>
        </w:rPr>
      </w:pPr>
      <w:r w:rsidRPr="00EB42BD">
        <w:rPr>
          <w:rFonts w:ascii="Tahoma" w:hAnsi="Tahoma" w:cs="Tahoma"/>
          <w:iCs/>
          <w:color w:val="000000"/>
          <w:sz w:val="20"/>
        </w:rPr>
        <w:t>Involved in working with the client and onsite leads to understand the technical design and code approach.</w:t>
      </w:r>
    </w:p>
    <w:p w14:paraId="4BA82C62" w14:textId="77777777" w:rsidR="000A4BB3" w:rsidRPr="00EB42BD" w:rsidRDefault="000A4BB3" w:rsidP="000A4BB3">
      <w:pPr>
        <w:pStyle w:val="BodyText"/>
        <w:numPr>
          <w:ilvl w:val="0"/>
          <w:numId w:val="28"/>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peer code reviews and client demo and reviews.</w:t>
      </w:r>
    </w:p>
    <w:p w14:paraId="0DBB9AA6" w14:textId="77777777" w:rsidR="000A4BB3" w:rsidRPr="00EB42BD" w:rsidRDefault="000A4BB3" w:rsidP="000A4BB3">
      <w:pPr>
        <w:pStyle w:val="BodyText"/>
        <w:numPr>
          <w:ilvl w:val="0"/>
          <w:numId w:val="28"/>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deploying, debugging, solving application issues.</w:t>
      </w:r>
    </w:p>
    <w:p w14:paraId="71288D1F" w14:textId="77777777" w:rsidR="000A4BB3" w:rsidRDefault="000A4BB3" w:rsidP="000A4BB3">
      <w:pPr>
        <w:numPr>
          <w:ilvl w:val="0"/>
          <w:numId w:val="28"/>
        </w:numPr>
        <w:suppressAutoHyphens/>
        <w:spacing w:after="0" w:line="100" w:lineRule="atLeast"/>
        <w:rPr>
          <w:rFonts w:ascii="Tahoma" w:hAnsi="Tahoma" w:cs="Tahoma"/>
          <w:sz w:val="20"/>
          <w:szCs w:val="20"/>
        </w:rPr>
      </w:pPr>
      <w:r>
        <w:rPr>
          <w:rFonts w:ascii="Tahoma" w:hAnsi="Tahoma" w:cs="Tahoma"/>
          <w:color w:val="000000"/>
          <w:sz w:val="20"/>
          <w:szCs w:val="20"/>
        </w:rPr>
        <w:t>Involved in Clarifying Product Doubts with Product Owners and Business Team.</w:t>
      </w:r>
    </w:p>
    <w:p w14:paraId="0896C832" w14:textId="77777777" w:rsidR="000A4BB3" w:rsidRDefault="000A4BB3" w:rsidP="000A4BB3">
      <w:pPr>
        <w:pStyle w:val="BodyText2"/>
        <w:tabs>
          <w:tab w:val="left" w:pos="360"/>
        </w:tabs>
        <w:spacing w:line="336" w:lineRule="auto"/>
        <w:rPr>
          <w:rFonts w:ascii="Times New Roman" w:hAnsi="Times New Roman"/>
          <w:bCs/>
          <w:color w:val="000000"/>
          <w:szCs w:val="23"/>
        </w:rPr>
      </w:pPr>
    </w:p>
    <w:p w14:paraId="1B8ACC61" w14:textId="3045B7A3" w:rsidR="000A4BB3" w:rsidRDefault="000A4BB3" w:rsidP="000A4BB3">
      <w:pPr>
        <w:rPr>
          <w:rFonts w:ascii="Tahoma" w:hAnsi="Tahoma" w:cs="Tahoma"/>
          <w:b/>
          <w:sz w:val="20"/>
          <w:szCs w:val="20"/>
          <w:shd w:val="clear" w:color="auto" w:fill="C0C0C0"/>
        </w:rPr>
      </w:pPr>
      <w:r>
        <w:rPr>
          <w:rFonts w:ascii="Tahoma" w:hAnsi="Tahoma" w:cs="Tahoma"/>
          <w:b/>
          <w:sz w:val="20"/>
          <w:szCs w:val="20"/>
          <w:shd w:val="clear" w:color="auto" w:fill="C0C0C0"/>
        </w:rPr>
        <w:t xml:space="preserve">Project # </w:t>
      </w:r>
      <w:r w:rsidR="00C8177E">
        <w:rPr>
          <w:rFonts w:ascii="Tahoma" w:hAnsi="Tahoma" w:cs="Tahoma"/>
          <w:b/>
          <w:sz w:val="20"/>
          <w:szCs w:val="20"/>
          <w:shd w:val="clear" w:color="auto" w:fill="C0C0C0"/>
        </w:rPr>
        <w:t>3</w:t>
      </w:r>
      <w:r>
        <w:rPr>
          <w:rFonts w:ascii="Tahoma" w:hAnsi="Tahoma" w:cs="Tahoma"/>
          <w:b/>
          <w:sz w:val="20"/>
          <w:szCs w:val="20"/>
          <w:shd w:val="clear" w:color="auto" w:fill="C0C0C0"/>
        </w:rPr>
        <w:t xml:space="preserve">                </w:t>
      </w:r>
      <w:proofErr w:type="gramStart"/>
      <w:r>
        <w:rPr>
          <w:rFonts w:ascii="Tahoma" w:hAnsi="Tahoma" w:cs="Tahoma"/>
          <w:b/>
          <w:sz w:val="20"/>
          <w:szCs w:val="20"/>
          <w:shd w:val="clear" w:color="auto" w:fill="C0C0C0"/>
        </w:rPr>
        <w:t xml:space="preserve">  :</w:t>
      </w:r>
      <w:proofErr w:type="gramEnd"/>
      <w:r>
        <w:rPr>
          <w:rFonts w:ascii="Tahoma" w:hAnsi="Tahoma" w:cs="Tahoma"/>
          <w:b/>
          <w:sz w:val="20"/>
          <w:szCs w:val="20"/>
          <w:shd w:val="clear" w:color="auto" w:fill="C0C0C0"/>
        </w:rPr>
        <w:t xml:space="preserve">  IMDROID (MDS: Mobile Devices Services)                                               </w:t>
      </w:r>
      <w:r>
        <w:rPr>
          <w:rFonts w:ascii="Tahoma" w:hAnsi="Tahoma" w:cs="Tahoma"/>
          <w:b/>
          <w:sz w:val="20"/>
          <w:szCs w:val="20"/>
          <w:shd w:val="clear" w:color="auto" w:fill="C0C0C0"/>
        </w:rPr>
        <w:tab/>
        <w:t xml:space="preserve">   </w:t>
      </w:r>
    </w:p>
    <w:p w14:paraId="4F344BFE" w14:textId="77777777" w:rsidR="000A4BB3" w:rsidRPr="00EB42BD" w:rsidRDefault="000A4BB3" w:rsidP="00EB42BD">
      <w:pPr>
        <w:pStyle w:val="NoSpacing"/>
        <w:rPr>
          <w:rFonts w:ascii="Tahoma" w:hAnsi="Tahoma" w:cs="Tahoma"/>
          <w:b/>
          <w:bCs/>
          <w:sz w:val="20"/>
          <w:szCs w:val="20"/>
        </w:rPr>
      </w:pPr>
      <w:r w:rsidRPr="00EB42BD">
        <w:rPr>
          <w:rFonts w:ascii="Tahoma" w:hAnsi="Tahoma" w:cs="Tahoma"/>
          <w:b/>
          <w:bCs/>
          <w:sz w:val="20"/>
          <w:szCs w:val="20"/>
        </w:rPr>
        <w:t xml:space="preserve">Client   </w:t>
      </w:r>
      <w:r w:rsidRPr="00EB42BD">
        <w:rPr>
          <w:rFonts w:ascii="Tahoma" w:hAnsi="Tahoma" w:cs="Tahoma"/>
          <w:b/>
          <w:bCs/>
          <w:sz w:val="20"/>
          <w:szCs w:val="20"/>
        </w:rPr>
        <w:tab/>
      </w:r>
      <w:r w:rsidRPr="00EB42BD">
        <w:rPr>
          <w:rFonts w:ascii="Tahoma" w:hAnsi="Tahoma" w:cs="Tahoma"/>
          <w:b/>
          <w:bCs/>
          <w:sz w:val="20"/>
          <w:szCs w:val="20"/>
        </w:rPr>
        <w:tab/>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Iron Mountain.</w:t>
      </w:r>
    </w:p>
    <w:p w14:paraId="245427EA" w14:textId="77777777" w:rsidR="000A4BB3" w:rsidRPr="00EB42BD" w:rsidRDefault="000A4BB3" w:rsidP="00EB42BD">
      <w:pPr>
        <w:pStyle w:val="NoSpacing"/>
        <w:rPr>
          <w:rFonts w:ascii="Tahoma" w:hAnsi="Tahoma" w:cs="Tahoma"/>
          <w:b/>
          <w:bCs/>
          <w:sz w:val="20"/>
          <w:szCs w:val="20"/>
        </w:rPr>
      </w:pPr>
      <w:r w:rsidRPr="00EB42BD">
        <w:rPr>
          <w:rFonts w:ascii="Tahoma" w:hAnsi="Tahoma" w:cs="Tahoma"/>
          <w:b/>
          <w:bCs/>
          <w:sz w:val="20"/>
          <w:szCs w:val="20"/>
        </w:rPr>
        <w:t xml:space="preserve">Domain                    </w:t>
      </w:r>
      <w:r w:rsidRPr="00EB42BD">
        <w:rPr>
          <w:rFonts w:ascii="Tahoma" w:hAnsi="Tahoma" w:cs="Tahoma"/>
          <w:b/>
          <w:bCs/>
          <w:sz w:val="20"/>
          <w:szCs w:val="20"/>
        </w:rPr>
        <w:tab/>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Enterprise Information Management Services. </w:t>
      </w:r>
    </w:p>
    <w:p w14:paraId="4B8C1147" w14:textId="77777777" w:rsidR="000A4BB3" w:rsidRPr="00EB42BD" w:rsidRDefault="000A4BB3" w:rsidP="00EB42BD">
      <w:pPr>
        <w:pStyle w:val="NoSpacing"/>
        <w:rPr>
          <w:rFonts w:ascii="Tahoma" w:hAnsi="Tahoma" w:cs="Tahoma"/>
          <w:b/>
          <w:bCs/>
          <w:sz w:val="20"/>
          <w:szCs w:val="20"/>
        </w:rPr>
      </w:pPr>
      <w:r w:rsidRPr="00EB42BD">
        <w:rPr>
          <w:rFonts w:ascii="Tahoma" w:hAnsi="Tahoma" w:cs="Tahoma"/>
          <w:b/>
          <w:bCs/>
          <w:sz w:val="20"/>
          <w:szCs w:val="20"/>
        </w:rPr>
        <w:t xml:space="preserve">Role                 </w:t>
      </w:r>
      <w:r w:rsidRPr="00EB42BD">
        <w:rPr>
          <w:rFonts w:ascii="Tahoma" w:hAnsi="Tahoma" w:cs="Tahoma"/>
          <w:b/>
          <w:bCs/>
          <w:sz w:val="20"/>
          <w:szCs w:val="20"/>
        </w:rPr>
        <w:tab/>
        <w:t xml:space="preserve"> </w:t>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Team Member and Individual Contributor.</w:t>
      </w:r>
    </w:p>
    <w:p w14:paraId="577F9F64" w14:textId="77777777" w:rsidR="000A4BB3" w:rsidRPr="00EB42BD" w:rsidRDefault="000A4BB3" w:rsidP="00EB42BD">
      <w:pPr>
        <w:pStyle w:val="NoSpacing"/>
        <w:rPr>
          <w:rFonts w:ascii="Tahoma" w:hAnsi="Tahoma" w:cs="Tahoma"/>
          <w:b/>
          <w:bCs/>
          <w:sz w:val="20"/>
          <w:szCs w:val="20"/>
        </w:rPr>
      </w:pPr>
      <w:r w:rsidRPr="00EB42BD">
        <w:rPr>
          <w:rFonts w:ascii="Tahoma" w:hAnsi="Tahoma" w:cs="Tahoma"/>
          <w:b/>
          <w:bCs/>
          <w:sz w:val="20"/>
          <w:szCs w:val="20"/>
        </w:rPr>
        <w:t xml:space="preserve">Team size              </w:t>
      </w:r>
      <w:r w:rsidRPr="00EB42BD">
        <w:rPr>
          <w:rFonts w:ascii="Tahoma" w:hAnsi="Tahoma" w:cs="Tahoma"/>
          <w:b/>
          <w:bCs/>
          <w:sz w:val="20"/>
          <w:szCs w:val="20"/>
        </w:rPr>
        <w:tab/>
        <w:t xml:space="preserve">           </w:t>
      </w:r>
      <w:proofErr w:type="gramStart"/>
      <w:r w:rsidRPr="00EB42BD">
        <w:rPr>
          <w:rFonts w:ascii="Tahoma" w:hAnsi="Tahoma" w:cs="Tahoma"/>
          <w:b/>
          <w:bCs/>
          <w:sz w:val="20"/>
          <w:szCs w:val="20"/>
        </w:rPr>
        <w:t xml:space="preserve">  :</w:t>
      </w:r>
      <w:proofErr w:type="gramEnd"/>
      <w:r w:rsidRPr="00EB42BD">
        <w:rPr>
          <w:rFonts w:ascii="Tahoma" w:hAnsi="Tahoma" w:cs="Tahoma"/>
          <w:b/>
          <w:bCs/>
          <w:sz w:val="20"/>
          <w:szCs w:val="20"/>
        </w:rPr>
        <w:t xml:space="preserve">  15</w:t>
      </w:r>
    </w:p>
    <w:p w14:paraId="5612ADEC" w14:textId="1A5260D1" w:rsidR="000A4BB3" w:rsidRPr="00EB42BD" w:rsidRDefault="000A4BB3" w:rsidP="00EB42BD">
      <w:pPr>
        <w:pStyle w:val="NoSpacing"/>
        <w:rPr>
          <w:rFonts w:ascii="Tahoma" w:hAnsi="Tahoma" w:cs="Tahoma"/>
          <w:b/>
          <w:bCs/>
          <w:sz w:val="20"/>
          <w:szCs w:val="20"/>
        </w:rPr>
      </w:pPr>
      <w:r w:rsidRPr="00EB42BD">
        <w:rPr>
          <w:rFonts w:ascii="Tahoma" w:hAnsi="Tahoma" w:cs="Tahoma"/>
          <w:b/>
          <w:bCs/>
          <w:sz w:val="20"/>
          <w:szCs w:val="20"/>
        </w:rPr>
        <w:t>Duration</w:t>
      </w:r>
      <w:r w:rsidRPr="00EB42BD">
        <w:rPr>
          <w:rFonts w:ascii="Tahoma" w:hAnsi="Tahoma" w:cs="Tahoma"/>
          <w:b/>
          <w:bCs/>
          <w:sz w:val="20"/>
          <w:szCs w:val="20"/>
        </w:rPr>
        <w:tab/>
      </w:r>
      <w:r w:rsidRPr="00EB42BD">
        <w:rPr>
          <w:rFonts w:ascii="Tahoma" w:hAnsi="Tahoma" w:cs="Tahoma"/>
          <w:b/>
          <w:bCs/>
          <w:sz w:val="20"/>
          <w:szCs w:val="20"/>
        </w:rPr>
        <w:tab/>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September 2018 to </w:t>
      </w:r>
      <w:r w:rsidR="00C8177E">
        <w:rPr>
          <w:rFonts w:ascii="Tahoma" w:hAnsi="Tahoma" w:cs="Tahoma"/>
          <w:b/>
          <w:bCs/>
          <w:sz w:val="20"/>
          <w:szCs w:val="20"/>
        </w:rPr>
        <w:t>June 2021</w:t>
      </w:r>
      <w:r w:rsidRPr="00EB42BD">
        <w:rPr>
          <w:rFonts w:ascii="Tahoma" w:hAnsi="Tahoma" w:cs="Tahoma"/>
          <w:b/>
          <w:bCs/>
          <w:sz w:val="20"/>
          <w:szCs w:val="20"/>
        </w:rPr>
        <w:t>.</w:t>
      </w:r>
    </w:p>
    <w:p w14:paraId="25A71479" w14:textId="77777777" w:rsidR="000A4BB3" w:rsidRPr="00EB42BD" w:rsidRDefault="000A4BB3" w:rsidP="00EB42BD">
      <w:pPr>
        <w:pStyle w:val="NoSpacing"/>
        <w:rPr>
          <w:rFonts w:ascii="Tahoma" w:hAnsi="Tahoma" w:cs="Tahoma"/>
          <w:b/>
          <w:bCs/>
          <w:sz w:val="20"/>
          <w:szCs w:val="20"/>
        </w:rPr>
      </w:pPr>
      <w:r w:rsidRPr="00EB42BD">
        <w:rPr>
          <w:rFonts w:ascii="Tahoma" w:hAnsi="Tahoma" w:cs="Tahoma"/>
          <w:b/>
          <w:bCs/>
          <w:sz w:val="20"/>
          <w:szCs w:val="20"/>
        </w:rPr>
        <w:t xml:space="preserve">Environment </w:t>
      </w:r>
      <w:r w:rsidRPr="00EB42BD">
        <w:rPr>
          <w:rFonts w:ascii="Tahoma" w:hAnsi="Tahoma" w:cs="Tahoma"/>
          <w:b/>
          <w:bCs/>
          <w:sz w:val="20"/>
          <w:szCs w:val="20"/>
        </w:rPr>
        <w:tab/>
        <w:t xml:space="preserve"> </w:t>
      </w:r>
      <w:r w:rsidRPr="00EB42BD">
        <w:rPr>
          <w:rFonts w:ascii="Tahoma" w:hAnsi="Tahoma" w:cs="Tahoma"/>
          <w:b/>
          <w:bCs/>
          <w:sz w:val="20"/>
          <w:szCs w:val="20"/>
        </w:rPr>
        <w:tab/>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Android Mobile Java Applications for TC5 Scanners </w:t>
      </w:r>
    </w:p>
    <w:p w14:paraId="15C9225A" w14:textId="77777777" w:rsidR="000A4BB3" w:rsidRPr="00EB42BD" w:rsidRDefault="000A4BB3" w:rsidP="00EB42BD">
      <w:pPr>
        <w:pStyle w:val="NoSpacing"/>
        <w:rPr>
          <w:rFonts w:ascii="Tahoma" w:hAnsi="Tahoma" w:cs="Tahoma"/>
          <w:b/>
          <w:bCs/>
          <w:sz w:val="20"/>
          <w:szCs w:val="20"/>
        </w:rPr>
      </w:pPr>
      <w:r w:rsidRPr="00EB42BD">
        <w:rPr>
          <w:rFonts w:ascii="Tahoma" w:hAnsi="Tahoma" w:cs="Tahoma"/>
          <w:b/>
          <w:bCs/>
          <w:sz w:val="20"/>
          <w:szCs w:val="20"/>
        </w:rPr>
        <w:t xml:space="preserve">Application Server   </w:t>
      </w:r>
      <w:r w:rsidRPr="00EB42BD">
        <w:rPr>
          <w:rFonts w:ascii="Tahoma" w:hAnsi="Tahoma" w:cs="Tahoma"/>
          <w:b/>
          <w:bCs/>
          <w:sz w:val="20"/>
          <w:szCs w:val="20"/>
        </w:rPr>
        <w:tab/>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Tomcat 9.</w:t>
      </w:r>
    </w:p>
    <w:p w14:paraId="6037999B" w14:textId="61821289" w:rsidR="000A4BB3" w:rsidRPr="00EB42BD" w:rsidRDefault="000A4BB3" w:rsidP="00EB42BD">
      <w:pPr>
        <w:pStyle w:val="NoSpacing"/>
        <w:rPr>
          <w:rFonts w:ascii="Tahoma" w:hAnsi="Tahoma" w:cs="Tahoma"/>
          <w:b/>
          <w:bCs/>
          <w:sz w:val="20"/>
          <w:szCs w:val="20"/>
        </w:rPr>
      </w:pPr>
      <w:r w:rsidRPr="00EB42BD">
        <w:rPr>
          <w:rFonts w:ascii="Tahoma" w:hAnsi="Tahoma" w:cs="Tahoma"/>
          <w:b/>
          <w:bCs/>
          <w:sz w:val="20"/>
          <w:szCs w:val="20"/>
        </w:rPr>
        <w:t>Backend Technologies</w:t>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Java 8, Spring Boot 2.0, Apache CXF, JPA and SQL, Junit5</w:t>
      </w:r>
    </w:p>
    <w:p w14:paraId="500CB104" w14:textId="77777777" w:rsidR="000A4BB3" w:rsidRPr="00EB42BD" w:rsidRDefault="000A4BB3" w:rsidP="00EB42BD">
      <w:pPr>
        <w:pStyle w:val="NoSpacing"/>
        <w:rPr>
          <w:rFonts w:ascii="Tahoma" w:hAnsi="Tahoma" w:cs="Tahoma"/>
          <w:b/>
          <w:bCs/>
          <w:sz w:val="20"/>
          <w:szCs w:val="20"/>
        </w:rPr>
      </w:pPr>
      <w:r w:rsidRPr="00EB42BD">
        <w:rPr>
          <w:rFonts w:ascii="Tahoma" w:hAnsi="Tahoma" w:cs="Tahoma"/>
          <w:b/>
          <w:bCs/>
          <w:sz w:val="20"/>
          <w:szCs w:val="20"/>
        </w:rPr>
        <w:t xml:space="preserve">Frontend Technologies         </w:t>
      </w:r>
      <w:proofErr w:type="gramStart"/>
      <w:r w:rsidRPr="00EB42BD">
        <w:rPr>
          <w:rFonts w:ascii="Tahoma" w:hAnsi="Tahoma" w:cs="Tahoma"/>
          <w:b/>
          <w:bCs/>
          <w:sz w:val="20"/>
          <w:szCs w:val="20"/>
        </w:rPr>
        <w:t xml:space="preserve">  :</w:t>
      </w:r>
      <w:proofErr w:type="gramEnd"/>
      <w:r w:rsidRPr="00EB42BD">
        <w:rPr>
          <w:rFonts w:ascii="Tahoma" w:hAnsi="Tahoma" w:cs="Tahoma"/>
          <w:b/>
          <w:bCs/>
          <w:sz w:val="20"/>
          <w:szCs w:val="20"/>
        </w:rPr>
        <w:t xml:space="preserve">  Out Systems 11, Silk UI</w:t>
      </w:r>
    </w:p>
    <w:p w14:paraId="11EFBAE7" w14:textId="77777777" w:rsidR="000A4BB3" w:rsidRPr="00EB42BD" w:rsidRDefault="000A4BB3" w:rsidP="00EB42BD">
      <w:pPr>
        <w:pStyle w:val="NoSpacing"/>
        <w:rPr>
          <w:rFonts w:ascii="Tahoma" w:hAnsi="Tahoma" w:cs="Tahoma"/>
          <w:b/>
          <w:bCs/>
          <w:sz w:val="20"/>
          <w:szCs w:val="20"/>
        </w:rPr>
      </w:pPr>
      <w:r w:rsidRPr="00EB42BD">
        <w:rPr>
          <w:rFonts w:ascii="Tahoma" w:hAnsi="Tahoma" w:cs="Tahoma"/>
          <w:b/>
          <w:bCs/>
          <w:sz w:val="20"/>
          <w:szCs w:val="20"/>
        </w:rPr>
        <w:t>Database</w:t>
      </w:r>
      <w:r w:rsidRPr="00EB42BD">
        <w:rPr>
          <w:rFonts w:ascii="Tahoma" w:hAnsi="Tahoma" w:cs="Tahoma"/>
          <w:b/>
          <w:bCs/>
          <w:sz w:val="20"/>
          <w:szCs w:val="20"/>
        </w:rPr>
        <w:tab/>
        <w:t xml:space="preserve">             </w:t>
      </w:r>
      <w:proofErr w:type="gramStart"/>
      <w:r w:rsidRPr="00EB42BD">
        <w:rPr>
          <w:rFonts w:ascii="Tahoma" w:hAnsi="Tahoma" w:cs="Tahoma"/>
          <w:b/>
          <w:bCs/>
          <w:sz w:val="20"/>
          <w:szCs w:val="20"/>
        </w:rPr>
        <w:tab/>
        <w:t xml:space="preserve"> :</w:t>
      </w:r>
      <w:proofErr w:type="gramEnd"/>
      <w:r w:rsidRPr="00EB42BD">
        <w:rPr>
          <w:rFonts w:ascii="Tahoma" w:hAnsi="Tahoma" w:cs="Tahoma"/>
          <w:b/>
          <w:bCs/>
          <w:sz w:val="20"/>
          <w:szCs w:val="20"/>
        </w:rPr>
        <w:t xml:space="preserve">  Oracle 12, SQL Developer and Progress DB.</w:t>
      </w:r>
    </w:p>
    <w:p w14:paraId="34E1D83B" w14:textId="77777777" w:rsidR="000A4BB3" w:rsidRPr="00EB42BD" w:rsidRDefault="000A4BB3" w:rsidP="00EB42BD">
      <w:pPr>
        <w:pStyle w:val="NoSpacing"/>
        <w:rPr>
          <w:b/>
          <w:bCs/>
        </w:rPr>
      </w:pPr>
      <w:r w:rsidRPr="00EB42BD">
        <w:rPr>
          <w:rFonts w:ascii="Tahoma" w:hAnsi="Tahoma" w:cs="Tahoma"/>
          <w:b/>
          <w:bCs/>
          <w:sz w:val="20"/>
          <w:szCs w:val="20"/>
        </w:rPr>
        <w:t xml:space="preserve">Automated Deployment </w:t>
      </w:r>
      <w:proofErr w:type="gramStart"/>
      <w:r w:rsidRPr="00EB42BD">
        <w:rPr>
          <w:rFonts w:ascii="Tahoma" w:hAnsi="Tahoma" w:cs="Tahoma"/>
          <w:b/>
          <w:bCs/>
          <w:sz w:val="20"/>
          <w:szCs w:val="20"/>
        </w:rPr>
        <w:t>Tool :</w:t>
      </w:r>
      <w:proofErr w:type="gramEnd"/>
      <w:r w:rsidRPr="00EB42BD">
        <w:rPr>
          <w:rFonts w:ascii="Tahoma" w:hAnsi="Tahoma" w:cs="Tahoma"/>
          <w:b/>
          <w:bCs/>
          <w:sz w:val="20"/>
          <w:szCs w:val="20"/>
        </w:rPr>
        <w:t xml:space="preserve"> Bamboo CLI</w:t>
      </w:r>
    </w:p>
    <w:p w14:paraId="57311EA2" w14:textId="77777777" w:rsidR="000A4BB3" w:rsidRDefault="000A4BB3" w:rsidP="000A4BB3">
      <w:pPr>
        <w:pStyle w:val="NormalWeb"/>
      </w:pPr>
      <w:r>
        <w:t>I was involved in building the project from the scratch which intend to provide a platform solution as an Adapter or I say an Interfaces to the consumers which different consumers as a single platform service, MDS is a mobile device service which is a single-entry point for the UI to make calls to other systems via Gateway API.</w:t>
      </w:r>
    </w:p>
    <w:p w14:paraId="12710678" w14:textId="77777777" w:rsidR="000A4BB3" w:rsidRDefault="000A4BB3" w:rsidP="000A4BB3">
      <w:pPr>
        <w:pStyle w:val="NormalWeb"/>
        <w:rPr>
          <w:rFonts w:ascii="Tahoma" w:hAnsi="Tahoma" w:cs="Tahoma"/>
          <w:sz w:val="20"/>
          <w:szCs w:val="20"/>
          <w:u w:val="single"/>
        </w:rPr>
      </w:pPr>
      <w:r>
        <w:t xml:space="preserve">Iron Mountain existing legacy scanner app platform migration to new android platform which is whole </w:t>
      </w:r>
      <w:proofErr w:type="spellStart"/>
      <w:proofErr w:type="gramStart"/>
      <w:r>
        <w:t>a</w:t>
      </w:r>
      <w:proofErr w:type="spellEnd"/>
      <w:proofErr w:type="gramEnd"/>
      <w:r>
        <w:t xml:space="preserve"> individual platform units which connects to MDS and gets the respective responses from the different other systems using web services calls to MDS and MDS makes further logic and security checks to gets the UI consumers proper request and response to the scanners which is rebuild on android Platform using Out systems.</w:t>
      </w:r>
    </w:p>
    <w:p w14:paraId="6ABF3D2C" w14:textId="77777777" w:rsidR="000A4BB3" w:rsidRDefault="000A4BB3" w:rsidP="000A4BB3">
      <w:pPr>
        <w:jc w:val="both"/>
        <w:rPr>
          <w:rFonts w:ascii="Tahoma" w:hAnsi="Tahoma" w:cs="Tahoma"/>
          <w:b/>
          <w:sz w:val="20"/>
          <w:szCs w:val="20"/>
          <w:u w:val="single"/>
        </w:rPr>
      </w:pPr>
      <w:r>
        <w:rPr>
          <w:rFonts w:ascii="Tahoma" w:hAnsi="Tahoma" w:cs="Tahoma"/>
          <w:b/>
          <w:bCs/>
          <w:sz w:val="20"/>
          <w:szCs w:val="20"/>
        </w:rPr>
        <w:t>Responsibilities</w:t>
      </w:r>
      <w:r>
        <w:rPr>
          <w:rFonts w:ascii="Tahoma" w:hAnsi="Tahoma" w:cs="Tahoma"/>
          <w:b/>
          <w:sz w:val="20"/>
          <w:szCs w:val="20"/>
          <w:u w:val="single"/>
        </w:rPr>
        <w:t>:</w:t>
      </w:r>
    </w:p>
    <w:p w14:paraId="5B097618" w14:textId="77777777" w:rsidR="000A4BB3" w:rsidRDefault="000A4BB3" w:rsidP="000A4BB3">
      <w:pPr>
        <w:numPr>
          <w:ilvl w:val="0"/>
          <w:numId w:val="30"/>
        </w:numPr>
        <w:suppressAutoHyphens/>
        <w:spacing w:after="0" w:line="100" w:lineRule="atLeast"/>
        <w:rPr>
          <w:rFonts w:ascii="Tahoma" w:hAnsi="Tahoma" w:cs="Tahoma"/>
          <w:sz w:val="20"/>
          <w:szCs w:val="20"/>
        </w:rPr>
      </w:pPr>
      <w:r>
        <w:rPr>
          <w:rFonts w:ascii="Tahoma" w:hAnsi="Tahoma" w:cs="Tahoma"/>
          <w:sz w:val="20"/>
          <w:szCs w:val="20"/>
        </w:rPr>
        <w:t>Involved in Day to Day Sprint ceremonies which includes scrum updates and meetings.</w:t>
      </w:r>
    </w:p>
    <w:p w14:paraId="15045A27" w14:textId="7D2DA4B0"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sz w:val="20"/>
          <w:szCs w:val="20"/>
        </w:rPr>
        <w:t xml:space="preserve">Involved in Sprint Planning, elaboration, retrospective </w:t>
      </w:r>
      <w:r w:rsidR="00EB42BD">
        <w:rPr>
          <w:rFonts w:ascii="Tahoma" w:hAnsi="Tahoma" w:cs="Tahoma"/>
          <w:sz w:val="20"/>
          <w:szCs w:val="20"/>
        </w:rPr>
        <w:t>meetings,</w:t>
      </w:r>
      <w:r>
        <w:rPr>
          <w:rFonts w:ascii="Tahoma" w:hAnsi="Tahoma" w:cs="Tahoma"/>
          <w:sz w:val="20"/>
          <w:szCs w:val="20"/>
        </w:rPr>
        <w:t xml:space="preserve"> and sprint task allocation.</w:t>
      </w:r>
    </w:p>
    <w:p w14:paraId="63033F11" w14:textId="77777777" w:rsidR="000A4BB3" w:rsidRPr="00EB42BD" w:rsidRDefault="000A4BB3" w:rsidP="000A4BB3">
      <w:pPr>
        <w:pStyle w:val="BodyText"/>
        <w:numPr>
          <w:ilvl w:val="0"/>
          <w:numId w:val="30"/>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and Stories, Task technical design and documentation.</w:t>
      </w:r>
    </w:p>
    <w:p w14:paraId="0E975229" w14:textId="77777777" w:rsidR="000A4BB3" w:rsidRPr="00EB42BD" w:rsidRDefault="000A4BB3" w:rsidP="000A4BB3">
      <w:pPr>
        <w:pStyle w:val="BodyText"/>
        <w:numPr>
          <w:ilvl w:val="0"/>
          <w:numId w:val="30"/>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design and implantation of allocated stories and task.</w:t>
      </w:r>
    </w:p>
    <w:p w14:paraId="5E37A058" w14:textId="77777777" w:rsidR="000A4BB3" w:rsidRPr="00EB42BD" w:rsidRDefault="000A4BB3" w:rsidP="000A4BB3">
      <w:pPr>
        <w:pStyle w:val="BodyText"/>
        <w:numPr>
          <w:ilvl w:val="0"/>
          <w:numId w:val="30"/>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coding, unit testing and writing Junit to ensure all the scenarios before QA handoff.</w:t>
      </w:r>
    </w:p>
    <w:p w14:paraId="170F4BAE" w14:textId="77777777" w:rsidR="000A4BB3" w:rsidRPr="00EB42BD" w:rsidRDefault="000A4BB3" w:rsidP="000A4BB3">
      <w:pPr>
        <w:pStyle w:val="BodyText"/>
        <w:numPr>
          <w:ilvl w:val="0"/>
          <w:numId w:val="30"/>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writing mock and unit test cases to ensure the coverage of the functional code implemented.</w:t>
      </w:r>
    </w:p>
    <w:p w14:paraId="40D7016B" w14:textId="77777777" w:rsidR="000A4BB3" w:rsidRPr="00EB42BD" w:rsidRDefault="000A4BB3" w:rsidP="000A4BB3">
      <w:pPr>
        <w:pStyle w:val="BodyText"/>
        <w:numPr>
          <w:ilvl w:val="0"/>
          <w:numId w:val="30"/>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deploying the application to respective testing and UAT environments and troubleshooting the build issues.</w:t>
      </w:r>
    </w:p>
    <w:p w14:paraId="135E29FC" w14:textId="77777777" w:rsidR="000A4BB3" w:rsidRPr="00EB42BD" w:rsidRDefault="000A4BB3" w:rsidP="000A4BB3">
      <w:pPr>
        <w:pStyle w:val="BodyText"/>
        <w:numPr>
          <w:ilvl w:val="0"/>
          <w:numId w:val="30"/>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analysis and provide code fixes to the defects and prod bugs.</w:t>
      </w:r>
    </w:p>
    <w:p w14:paraId="1E7D604C" w14:textId="77777777" w:rsidR="000A4BB3" w:rsidRPr="00EB42BD" w:rsidRDefault="000A4BB3" w:rsidP="000A4BB3">
      <w:pPr>
        <w:pStyle w:val="BodyText"/>
        <w:numPr>
          <w:ilvl w:val="0"/>
          <w:numId w:val="30"/>
        </w:numPr>
        <w:suppressAutoHyphens/>
        <w:spacing w:line="100" w:lineRule="atLeast"/>
        <w:jc w:val="both"/>
        <w:rPr>
          <w:rFonts w:ascii="Tahoma" w:hAnsi="Tahoma" w:cs="Tahoma"/>
          <w:iCs/>
          <w:color w:val="000000"/>
          <w:sz w:val="20"/>
        </w:rPr>
      </w:pPr>
      <w:r w:rsidRPr="00EB42BD">
        <w:rPr>
          <w:rFonts w:ascii="Tahoma" w:hAnsi="Tahoma" w:cs="Tahoma"/>
          <w:iCs/>
          <w:color w:val="000000"/>
          <w:sz w:val="20"/>
        </w:rPr>
        <w:lastRenderedPageBreak/>
        <w:t>Involved in working with the client and onsite leads to understand the technical design and code approach.</w:t>
      </w:r>
    </w:p>
    <w:p w14:paraId="4AE3FC7B" w14:textId="77777777" w:rsidR="000A4BB3" w:rsidRPr="00EB42BD" w:rsidRDefault="000A4BB3" w:rsidP="000A4BB3">
      <w:pPr>
        <w:pStyle w:val="BodyText"/>
        <w:numPr>
          <w:ilvl w:val="0"/>
          <w:numId w:val="30"/>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peer code reviews and client demo and reviews.</w:t>
      </w:r>
    </w:p>
    <w:p w14:paraId="2759CF5B" w14:textId="77777777" w:rsidR="000A4BB3" w:rsidRPr="00EB42BD" w:rsidRDefault="000A4BB3" w:rsidP="000A4BB3">
      <w:pPr>
        <w:pStyle w:val="BodyText"/>
        <w:numPr>
          <w:ilvl w:val="0"/>
          <w:numId w:val="30"/>
        </w:numPr>
        <w:suppressAutoHyphens/>
        <w:spacing w:line="100" w:lineRule="atLeast"/>
        <w:jc w:val="both"/>
        <w:rPr>
          <w:rFonts w:ascii="Tahoma" w:hAnsi="Tahoma" w:cs="Tahoma"/>
          <w:iCs/>
          <w:color w:val="000000"/>
          <w:sz w:val="20"/>
        </w:rPr>
      </w:pPr>
      <w:r w:rsidRPr="00EB42BD">
        <w:rPr>
          <w:rFonts w:ascii="Tahoma" w:hAnsi="Tahoma" w:cs="Tahoma"/>
          <w:iCs/>
          <w:color w:val="000000"/>
          <w:sz w:val="20"/>
        </w:rPr>
        <w:t>Involved in deploying, debugging, solving application issues.</w:t>
      </w:r>
    </w:p>
    <w:p w14:paraId="3B749347" w14:textId="77777777" w:rsidR="000A4BB3" w:rsidRPr="00D44BE1" w:rsidRDefault="000A4BB3" w:rsidP="000A4BB3">
      <w:pPr>
        <w:numPr>
          <w:ilvl w:val="0"/>
          <w:numId w:val="30"/>
        </w:numPr>
        <w:suppressAutoHyphens/>
        <w:spacing w:after="0" w:line="100" w:lineRule="atLeast"/>
        <w:rPr>
          <w:rFonts w:ascii="Tahoma" w:hAnsi="Tahoma" w:cs="Tahoma"/>
          <w:sz w:val="20"/>
          <w:szCs w:val="20"/>
        </w:rPr>
      </w:pPr>
      <w:r>
        <w:rPr>
          <w:rFonts w:ascii="Tahoma" w:hAnsi="Tahoma" w:cs="Tahoma"/>
          <w:color w:val="000000"/>
          <w:sz w:val="20"/>
          <w:szCs w:val="20"/>
        </w:rPr>
        <w:t>Involved in Clarifying Product Doubts with Product Owners and Business Team.</w:t>
      </w:r>
    </w:p>
    <w:p w14:paraId="0242CDA2" w14:textId="77777777" w:rsidR="000A4BB3" w:rsidRDefault="000A4BB3" w:rsidP="000A4BB3">
      <w:pPr>
        <w:rPr>
          <w:rFonts w:ascii="Tahoma" w:hAnsi="Tahoma" w:cs="Tahoma"/>
          <w:color w:val="000000"/>
          <w:sz w:val="20"/>
          <w:szCs w:val="20"/>
        </w:rPr>
      </w:pPr>
    </w:p>
    <w:p w14:paraId="0091E6A8" w14:textId="682682D1" w:rsidR="000A4BB3" w:rsidRDefault="000A4BB3" w:rsidP="000A4BB3">
      <w:pPr>
        <w:rPr>
          <w:rFonts w:ascii="Tahoma" w:hAnsi="Tahoma" w:cs="Tahoma"/>
          <w:b/>
          <w:sz w:val="20"/>
          <w:szCs w:val="20"/>
          <w:shd w:val="clear" w:color="auto" w:fill="C0C0C0"/>
        </w:rPr>
      </w:pPr>
      <w:r>
        <w:rPr>
          <w:rFonts w:ascii="Tahoma" w:hAnsi="Tahoma" w:cs="Tahoma"/>
          <w:b/>
          <w:sz w:val="20"/>
          <w:szCs w:val="20"/>
          <w:shd w:val="clear" w:color="auto" w:fill="C0C0C0"/>
        </w:rPr>
        <w:t xml:space="preserve">Project # </w:t>
      </w:r>
      <w:r w:rsidR="00C8177E">
        <w:rPr>
          <w:rFonts w:ascii="Tahoma" w:hAnsi="Tahoma" w:cs="Tahoma"/>
          <w:b/>
          <w:sz w:val="20"/>
          <w:szCs w:val="20"/>
          <w:shd w:val="clear" w:color="auto" w:fill="C0C0C0"/>
        </w:rPr>
        <w:t>4</w:t>
      </w:r>
      <w:r>
        <w:rPr>
          <w:rFonts w:ascii="Tahoma" w:hAnsi="Tahoma" w:cs="Tahoma"/>
          <w:b/>
          <w:sz w:val="20"/>
          <w:szCs w:val="20"/>
          <w:shd w:val="clear" w:color="auto" w:fill="C0C0C0"/>
        </w:rPr>
        <w:t xml:space="preserve"> </w:t>
      </w:r>
      <w:proofErr w:type="gramStart"/>
      <w:r>
        <w:rPr>
          <w:rFonts w:ascii="Tahoma" w:hAnsi="Tahoma" w:cs="Tahoma"/>
          <w:b/>
          <w:sz w:val="20"/>
          <w:szCs w:val="20"/>
          <w:shd w:val="clear" w:color="auto" w:fill="C0C0C0"/>
        </w:rPr>
        <w:tab/>
        <w:t xml:space="preserve"> :</w:t>
      </w:r>
      <w:proofErr w:type="gramEnd"/>
      <w:r>
        <w:rPr>
          <w:rFonts w:ascii="Tahoma" w:hAnsi="Tahoma" w:cs="Tahoma"/>
          <w:b/>
          <w:sz w:val="20"/>
          <w:szCs w:val="20"/>
          <w:shd w:val="clear" w:color="auto" w:fill="C0C0C0"/>
        </w:rPr>
        <w:t xml:space="preserve">  Enterprise Advantage ( A Candidate Data Capture Screening Portal ) </w:t>
      </w:r>
      <w:r>
        <w:rPr>
          <w:rFonts w:ascii="Tahoma" w:hAnsi="Tahoma" w:cs="Tahoma"/>
          <w:b/>
          <w:sz w:val="20"/>
          <w:szCs w:val="20"/>
          <w:shd w:val="clear" w:color="auto" w:fill="C0C0C0"/>
        </w:rPr>
        <w:tab/>
        <w:t xml:space="preserve">       </w:t>
      </w:r>
      <w:r>
        <w:rPr>
          <w:rFonts w:ascii="Tahoma" w:hAnsi="Tahoma" w:cs="Tahoma"/>
          <w:b/>
          <w:sz w:val="20"/>
          <w:szCs w:val="20"/>
          <w:shd w:val="clear" w:color="auto" w:fill="C0C0C0"/>
        </w:rPr>
        <w:tab/>
        <w:t xml:space="preserve">   </w:t>
      </w:r>
    </w:p>
    <w:p w14:paraId="588179CA"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Client   </w:t>
      </w:r>
      <w:r w:rsidRPr="00A14719">
        <w:rPr>
          <w:rFonts w:ascii="Tahoma" w:hAnsi="Tahoma" w:cs="Tahoma"/>
          <w:b/>
          <w:bCs/>
          <w:sz w:val="20"/>
          <w:szCs w:val="20"/>
        </w:rPr>
        <w:tab/>
      </w:r>
      <w:r w:rsidRPr="00A14719">
        <w:rPr>
          <w:rFonts w:ascii="Tahoma" w:hAnsi="Tahoma" w:cs="Tahoma"/>
          <w:b/>
          <w:bCs/>
          <w:sz w:val="20"/>
          <w:szCs w:val="20"/>
        </w:rPr>
        <w:tab/>
      </w:r>
      <w:proofErr w:type="gramStart"/>
      <w:r w:rsidRPr="00A14719">
        <w:rPr>
          <w:rFonts w:ascii="Tahoma" w:hAnsi="Tahoma" w:cs="Tahoma"/>
          <w:b/>
          <w:bCs/>
          <w:sz w:val="20"/>
          <w:szCs w:val="20"/>
        </w:rPr>
        <w:tab/>
        <w:t xml:space="preserve"> :</w:t>
      </w:r>
      <w:proofErr w:type="gramEnd"/>
      <w:r w:rsidRPr="00A14719">
        <w:rPr>
          <w:rFonts w:ascii="Tahoma" w:hAnsi="Tahoma" w:cs="Tahoma"/>
          <w:b/>
          <w:bCs/>
          <w:sz w:val="20"/>
          <w:szCs w:val="20"/>
        </w:rPr>
        <w:t xml:space="preserve">   First Advantage (USA No 1 background Screening Company).</w:t>
      </w:r>
    </w:p>
    <w:p w14:paraId="7A2A1FE8"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Domain                    </w:t>
      </w:r>
      <w:r w:rsidRPr="00A14719">
        <w:rPr>
          <w:rFonts w:ascii="Tahoma" w:hAnsi="Tahoma" w:cs="Tahoma"/>
          <w:b/>
          <w:bCs/>
          <w:sz w:val="20"/>
          <w:szCs w:val="20"/>
        </w:rPr>
        <w:tab/>
      </w:r>
      <w:proofErr w:type="gramStart"/>
      <w:r w:rsidRPr="00A14719">
        <w:rPr>
          <w:rFonts w:ascii="Tahoma" w:hAnsi="Tahoma" w:cs="Tahoma"/>
          <w:b/>
          <w:bCs/>
          <w:sz w:val="20"/>
          <w:szCs w:val="20"/>
        </w:rPr>
        <w:tab/>
        <w:t xml:space="preserve"> :</w:t>
      </w:r>
      <w:proofErr w:type="gramEnd"/>
      <w:r w:rsidRPr="00A14719">
        <w:rPr>
          <w:rFonts w:ascii="Tahoma" w:hAnsi="Tahoma" w:cs="Tahoma"/>
          <w:b/>
          <w:bCs/>
          <w:sz w:val="20"/>
          <w:szCs w:val="20"/>
        </w:rPr>
        <w:t xml:space="preserve">  Employee Background Screening and Verification. </w:t>
      </w:r>
    </w:p>
    <w:p w14:paraId="3D170C34"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Role                 </w:t>
      </w:r>
      <w:r w:rsidRPr="00A14719">
        <w:rPr>
          <w:rFonts w:ascii="Tahoma" w:hAnsi="Tahoma" w:cs="Tahoma"/>
          <w:b/>
          <w:bCs/>
          <w:sz w:val="20"/>
          <w:szCs w:val="20"/>
        </w:rPr>
        <w:tab/>
        <w:t xml:space="preserve"> </w:t>
      </w:r>
      <w:proofErr w:type="gramStart"/>
      <w:r w:rsidRPr="00A14719">
        <w:rPr>
          <w:rFonts w:ascii="Tahoma" w:hAnsi="Tahoma" w:cs="Tahoma"/>
          <w:b/>
          <w:bCs/>
          <w:sz w:val="20"/>
          <w:szCs w:val="20"/>
        </w:rPr>
        <w:tab/>
        <w:t xml:space="preserve"> :</w:t>
      </w:r>
      <w:proofErr w:type="gramEnd"/>
      <w:r w:rsidRPr="00A14719">
        <w:rPr>
          <w:rFonts w:ascii="Tahoma" w:hAnsi="Tahoma" w:cs="Tahoma"/>
          <w:b/>
          <w:bCs/>
          <w:sz w:val="20"/>
          <w:szCs w:val="20"/>
        </w:rPr>
        <w:t xml:space="preserve">  Team Member and Individual Contributor.</w:t>
      </w:r>
    </w:p>
    <w:p w14:paraId="383C09B9"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Team size              </w:t>
      </w:r>
      <w:r w:rsidRPr="00A14719">
        <w:rPr>
          <w:rFonts w:ascii="Tahoma" w:hAnsi="Tahoma" w:cs="Tahoma"/>
          <w:b/>
          <w:bCs/>
          <w:sz w:val="20"/>
          <w:szCs w:val="20"/>
        </w:rPr>
        <w:tab/>
        <w:t xml:space="preserve">           </w:t>
      </w:r>
      <w:proofErr w:type="gramStart"/>
      <w:r w:rsidRPr="00A14719">
        <w:rPr>
          <w:rFonts w:ascii="Tahoma" w:hAnsi="Tahoma" w:cs="Tahoma"/>
          <w:b/>
          <w:bCs/>
          <w:sz w:val="20"/>
          <w:szCs w:val="20"/>
        </w:rPr>
        <w:t xml:space="preserve">  :</w:t>
      </w:r>
      <w:proofErr w:type="gramEnd"/>
      <w:r w:rsidRPr="00A14719">
        <w:rPr>
          <w:rFonts w:ascii="Tahoma" w:hAnsi="Tahoma" w:cs="Tahoma"/>
          <w:b/>
          <w:bCs/>
          <w:sz w:val="20"/>
          <w:szCs w:val="20"/>
        </w:rPr>
        <w:t xml:space="preserve">  3</w:t>
      </w:r>
    </w:p>
    <w:p w14:paraId="724DC815"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Duration</w:t>
      </w:r>
      <w:r w:rsidRPr="00A14719">
        <w:rPr>
          <w:rFonts w:ascii="Tahoma" w:hAnsi="Tahoma" w:cs="Tahoma"/>
          <w:b/>
          <w:bCs/>
          <w:sz w:val="20"/>
          <w:szCs w:val="20"/>
        </w:rPr>
        <w:tab/>
      </w:r>
      <w:r w:rsidRPr="00A14719">
        <w:rPr>
          <w:rFonts w:ascii="Tahoma" w:hAnsi="Tahoma" w:cs="Tahoma"/>
          <w:b/>
          <w:bCs/>
          <w:sz w:val="20"/>
          <w:szCs w:val="20"/>
        </w:rPr>
        <w:tab/>
      </w:r>
      <w:proofErr w:type="gramStart"/>
      <w:r w:rsidRPr="00A14719">
        <w:rPr>
          <w:rFonts w:ascii="Tahoma" w:hAnsi="Tahoma" w:cs="Tahoma"/>
          <w:b/>
          <w:bCs/>
          <w:sz w:val="20"/>
          <w:szCs w:val="20"/>
        </w:rPr>
        <w:tab/>
        <w:t xml:space="preserve"> :</w:t>
      </w:r>
      <w:proofErr w:type="gramEnd"/>
      <w:r w:rsidRPr="00A14719">
        <w:rPr>
          <w:rFonts w:ascii="Tahoma" w:hAnsi="Tahoma" w:cs="Tahoma"/>
          <w:b/>
          <w:bCs/>
          <w:sz w:val="20"/>
          <w:szCs w:val="20"/>
        </w:rPr>
        <w:t xml:space="preserve">  March 2017 to September 2018.</w:t>
      </w:r>
    </w:p>
    <w:p w14:paraId="2D01D194"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Environment </w:t>
      </w:r>
      <w:r w:rsidRPr="00A14719">
        <w:rPr>
          <w:rFonts w:ascii="Tahoma" w:hAnsi="Tahoma" w:cs="Tahoma"/>
          <w:b/>
          <w:bCs/>
          <w:sz w:val="20"/>
          <w:szCs w:val="20"/>
        </w:rPr>
        <w:tab/>
        <w:t xml:space="preserve"> </w:t>
      </w:r>
      <w:r w:rsidRPr="00A14719">
        <w:rPr>
          <w:rFonts w:ascii="Tahoma" w:hAnsi="Tahoma" w:cs="Tahoma"/>
          <w:b/>
          <w:bCs/>
          <w:sz w:val="20"/>
          <w:szCs w:val="20"/>
        </w:rPr>
        <w:tab/>
      </w:r>
      <w:proofErr w:type="gramStart"/>
      <w:r w:rsidRPr="00A14719">
        <w:rPr>
          <w:rFonts w:ascii="Tahoma" w:hAnsi="Tahoma" w:cs="Tahoma"/>
          <w:b/>
          <w:bCs/>
          <w:sz w:val="20"/>
          <w:szCs w:val="20"/>
        </w:rPr>
        <w:tab/>
        <w:t xml:space="preserve"> :</w:t>
      </w:r>
      <w:proofErr w:type="gramEnd"/>
      <w:r w:rsidRPr="00A14719">
        <w:rPr>
          <w:rFonts w:ascii="Tahoma" w:hAnsi="Tahoma" w:cs="Tahoma"/>
          <w:b/>
          <w:bCs/>
          <w:sz w:val="20"/>
          <w:szCs w:val="20"/>
        </w:rPr>
        <w:t xml:space="preserve">  Java and J2EE Enterprise Application </w:t>
      </w:r>
    </w:p>
    <w:p w14:paraId="39D1EFA9"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Application Server   </w:t>
      </w:r>
      <w:r w:rsidRPr="00A14719">
        <w:rPr>
          <w:rFonts w:ascii="Tahoma" w:hAnsi="Tahoma" w:cs="Tahoma"/>
          <w:b/>
          <w:bCs/>
          <w:sz w:val="20"/>
          <w:szCs w:val="20"/>
        </w:rPr>
        <w:tab/>
      </w:r>
      <w:proofErr w:type="gramStart"/>
      <w:r w:rsidRPr="00A14719">
        <w:rPr>
          <w:rFonts w:ascii="Tahoma" w:hAnsi="Tahoma" w:cs="Tahoma"/>
          <w:b/>
          <w:bCs/>
          <w:sz w:val="20"/>
          <w:szCs w:val="20"/>
        </w:rPr>
        <w:tab/>
        <w:t xml:space="preserve"> :</w:t>
      </w:r>
      <w:proofErr w:type="gramEnd"/>
      <w:r w:rsidRPr="00A14719">
        <w:rPr>
          <w:rFonts w:ascii="Tahoma" w:hAnsi="Tahoma" w:cs="Tahoma"/>
          <w:b/>
          <w:bCs/>
          <w:sz w:val="20"/>
          <w:szCs w:val="20"/>
        </w:rPr>
        <w:t xml:space="preserve">  JBoss 5.2 GA.</w:t>
      </w:r>
    </w:p>
    <w:p w14:paraId="45E3F884"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Backend Technologies</w:t>
      </w:r>
      <w:proofErr w:type="gramStart"/>
      <w:r w:rsidRPr="00A14719">
        <w:rPr>
          <w:rFonts w:ascii="Tahoma" w:hAnsi="Tahoma" w:cs="Tahoma"/>
          <w:b/>
          <w:bCs/>
          <w:sz w:val="20"/>
          <w:szCs w:val="20"/>
        </w:rPr>
        <w:tab/>
        <w:t xml:space="preserve"> :</w:t>
      </w:r>
      <w:proofErr w:type="gramEnd"/>
      <w:r w:rsidRPr="00A14719">
        <w:rPr>
          <w:rFonts w:ascii="Tahoma" w:hAnsi="Tahoma" w:cs="Tahoma"/>
          <w:b/>
          <w:bCs/>
          <w:sz w:val="20"/>
          <w:szCs w:val="20"/>
        </w:rPr>
        <w:t xml:space="preserve">  Java 1.6, Hibernate and JPA.</w:t>
      </w:r>
    </w:p>
    <w:p w14:paraId="55C1BCCA"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Frontend Technologies</w:t>
      </w:r>
      <w:proofErr w:type="gramStart"/>
      <w:r w:rsidRPr="00A14719">
        <w:rPr>
          <w:rFonts w:ascii="Tahoma" w:hAnsi="Tahoma" w:cs="Tahoma"/>
          <w:b/>
          <w:bCs/>
          <w:sz w:val="20"/>
          <w:szCs w:val="20"/>
        </w:rPr>
        <w:tab/>
        <w:t xml:space="preserve"> :</w:t>
      </w:r>
      <w:proofErr w:type="gramEnd"/>
      <w:r w:rsidRPr="00A14719">
        <w:rPr>
          <w:rFonts w:ascii="Tahoma" w:hAnsi="Tahoma" w:cs="Tahoma"/>
          <w:b/>
          <w:bCs/>
          <w:sz w:val="20"/>
          <w:szCs w:val="20"/>
        </w:rPr>
        <w:t xml:space="preserve">  JSP, </w:t>
      </w:r>
      <w:r w:rsidRPr="00A14719">
        <w:rPr>
          <w:rFonts w:ascii="Tahoma" w:hAnsi="Tahoma" w:cs="Tahoma"/>
          <w:b/>
          <w:bCs/>
          <w:color w:val="000000"/>
          <w:sz w:val="20"/>
          <w:szCs w:val="20"/>
        </w:rPr>
        <w:t>CSS, JavaScript and jQuery</w:t>
      </w:r>
      <w:r w:rsidRPr="00A14719">
        <w:rPr>
          <w:rFonts w:ascii="Tahoma" w:hAnsi="Tahoma" w:cs="Tahoma"/>
          <w:b/>
          <w:bCs/>
          <w:sz w:val="20"/>
          <w:szCs w:val="20"/>
        </w:rPr>
        <w:t>.</w:t>
      </w:r>
    </w:p>
    <w:p w14:paraId="04746D40"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Database</w:t>
      </w:r>
      <w:r w:rsidRPr="00A14719">
        <w:rPr>
          <w:rFonts w:ascii="Tahoma" w:hAnsi="Tahoma" w:cs="Tahoma"/>
          <w:b/>
          <w:bCs/>
          <w:sz w:val="20"/>
          <w:szCs w:val="20"/>
        </w:rPr>
        <w:tab/>
        <w:t xml:space="preserve">             </w:t>
      </w:r>
      <w:proofErr w:type="gramStart"/>
      <w:r w:rsidRPr="00A14719">
        <w:rPr>
          <w:rFonts w:ascii="Tahoma" w:hAnsi="Tahoma" w:cs="Tahoma"/>
          <w:b/>
          <w:bCs/>
          <w:sz w:val="20"/>
          <w:szCs w:val="20"/>
        </w:rPr>
        <w:tab/>
        <w:t xml:space="preserve"> :</w:t>
      </w:r>
      <w:proofErr w:type="gramEnd"/>
      <w:r w:rsidRPr="00A14719">
        <w:rPr>
          <w:rFonts w:ascii="Tahoma" w:hAnsi="Tahoma" w:cs="Tahoma"/>
          <w:b/>
          <w:bCs/>
          <w:sz w:val="20"/>
          <w:szCs w:val="20"/>
        </w:rPr>
        <w:t xml:space="preserve">   Oracle and Toad.</w:t>
      </w:r>
    </w:p>
    <w:p w14:paraId="018FD7E4" w14:textId="77777777" w:rsidR="000A4BB3" w:rsidRPr="00A14719" w:rsidRDefault="000A4BB3" w:rsidP="00A14719">
      <w:pPr>
        <w:pStyle w:val="NoSpacing"/>
        <w:rPr>
          <w:rFonts w:ascii="Tahoma" w:hAnsi="Tahoma" w:cs="Tahoma"/>
          <w:b/>
          <w:bCs/>
          <w:iCs/>
          <w:sz w:val="20"/>
          <w:szCs w:val="20"/>
        </w:rPr>
      </w:pPr>
      <w:r w:rsidRPr="00A14719">
        <w:rPr>
          <w:rFonts w:ascii="Tahoma" w:hAnsi="Tahoma" w:cs="Tahoma"/>
          <w:b/>
          <w:bCs/>
          <w:sz w:val="20"/>
          <w:szCs w:val="20"/>
        </w:rPr>
        <w:t xml:space="preserve">Description                  </w:t>
      </w:r>
      <w:proofErr w:type="gramStart"/>
      <w:r w:rsidRPr="00A14719">
        <w:rPr>
          <w:rFonts w:ascii="Tahoma" w:hAnsi="Tahoma" w:cs="Tahoma"/>
          <w:b/>
          <w:bCs/>
          <w:sz w:val="20"/>
          <w:szCs w:val="20"/>
        </w:rPr>
        <w:tab/>
        <w:t xml:space="preserve"> :</w:t>
      </w:r>
      <w:proofErr w:type="gramEnd"/>
      <w:r w:rsidRPr="00A14719">
        <w:rPr>
          <w:rFonts w:ascii="Tahoma" w:hAnsi="Tahoma" w:cs="Tahoma"/>
          <w:b/>
          <w:bCs/>
          <w:iCs/>
          <w:sz w:val="20"/>
          <w:szCs w:val="20"/>
        </w:rPr>
        <w:t xml:space="preserve">  The Modules of the application Integrated are:</w:t>
      </w:r>
    </w:p>
    <w:p w14:paraId="0659FCAE" w14:textId="77777777" w:rsidR="000A4BB3" w:rsidRPr="00A14719" w:rsidRDefault="000A4BB3" w:rsidP="00A14719">
      <w:pPr>
        <w:pStyle w:val="NoSpacing"/>
        <w:rPr>
          <w:rFonts w:ascii="Tahoma" w:hAnsi="Tahoma" w:cs="Tahoma"/>
          <w:b/>
          <w:bCs/>
          <w:iCs/>
          <w:sz w:val="20"/>
          <w:szCs w:val="20"/>
        </w:rPr>
      </w:pPr>
    </w:p>
    <w:p w14:paraId="453F5130" w14:textId="31503704" w:rsidR="000A4BB3" w:rsidRPr="00A14719" w:rsidRDefault="00A14719" w:rsidP="00A14719">
      <w:pPr>
        <w:pStyle w:val="NoSpacing"/>
        <w:rPr>
          <w:rFonts w:ascii="Tahoma" w:hAnsi="Tahoma" w:cs="Tahoma"/>
          <w:b/>
          <w:bCs/>
          <w:iCs/>
          <w:sz w:val="20"/>
          <w:szCs w:val="20"/>
        </w:rPr>
      </w:pPr>
      <w:r>
        <w:rPr>
          <w:rFonts w:ascii="Tahoma" w:hAnsi="Tahoma" w:cs="Tahoma"/>
          <w:b/>
          <w:bCs/>
          <w:iCs/>
          <w:sz w:val="20"/>
          <w:szCs w:val="20"/>
        </w:rPr>
        <w:t xml:space="preserve">                                                      </w:t>
      </w:r>
      <w:r w:rsidR="000A4BB3" w:rsidRPr="00A14719">
        <w:rPr>
          <w:rFonts w:ascii="Tahoma" w:hAnsi="Tahoma" w:cs="Tahoma"/>
          <w:b/>
          <w:bCs/>
          <w:iCs/>
          <w:sz w:val="20"/>
          <w:szCs w:val="20"/>
        </w:rPr>
        <w:t>Enterprise Advantage (EA)</w:t>
      </w:r>
    </w:p>
    <w:p w14:paraId="291A89B2" w14:textId="2B645956" w:rsidR="000A4BB3" w:rsidRPr="00A14719" w:rsidRDefault="00A14719" w:rsidP="00A14719">
      <w:pPr>
        <w:pStyle w:val="NoSpacing"/>
        <w:rPr>
          <w:rFonts w:ascii="Tahoma" w:hAnsi="Tahoma" w:cs="Tahoma"/>
          <w:color w:val="333333"/>
          <w:sz w:val="20"/>
          <w:szCs w:val="20"/>
        </w:rPr>
      </w:pPr>
      <w:r>
        <w:rPr>
          <w:rFonts w:ascii="Tahoma" w:hAnsi="Tahoma" w:cs="Tahoma"/>
          <w:b/>
          <w:bCs/>
          <w:iCs/>
          <w:sz w:val="20"/>
          <w:szCs w:val="20"/>
        </w:rPr>
        <w:t xml:space="preserve">                                                      </w:t>
      </w:r>
      <w:r w:rsidR="000A4BB3" w:rsidRPr="00A14719">
        <w:rPr>
          <w:rFonts w:ascii="Tahoma" w:hAnsi="Tahoma" w:cs="Tahoma"/>
          <w:b/>
          <w:bCs/>
          <w:iCs/>
          <w:sz w:val="20"/>
          <w:szCs w:val="20"/>
        </w:rPr>
        <w:t>Direct Advantage (DA)</w:t>
      </w:r>
    </w:p>
    <w:p w14:paraId="6672128A" w14:textId="4DC6AAEA" w:rsidR="000A4BB3" w:rsidRDefault="000A4BB3" w:rsidP="000A4BB3">
      <w:pPr>
        <w:rPr>
          <w:iCs/>
        </w:rPr>
      </w:pPr>
      <w:r>
        <w:rPr>
          <w:b/>
          <w:bCs/>
          <w:iCs/>
        </w:rPr>
        <w:t>Enterprise Advantage (EA)</w:t>
      </w:r>
      <w:r>
        <w:rPr>
          <w:iCs/>
        </w:rPr>
        <w:t> is a web-based pre-employment screening tool that allows clients to initiate screening requests and view screening results. Clients can at any point of time view the screening results of the candidates from EA.</w:t>
      </w:r>
      <w:r>
        <w:rPr>
          <w:rFonts w:ascii="Arial" w:hAnsi="Arial" w:cs="Arial"/>
          <w:color w:val="333333"/>
          <w:sz w:val="21"/>
          <w:szCs w:val="21"/>
        </w:rPr>
        <w:t xml:space="preserve"> </w:t>
      </w:r>
      <w:r>
        <w:rPr>
          <w:iCs/>
        </w:rPr>
        <w:t xml:space="preserve">EA also </w:t>
      </w:r>
      <w:proofErr w:type="gramStart"/>
      <w:r>
        <w:rPr>
          <w:iCs/>
        </w:rPr>
        <w:t>has the ability to</w:t>
      </w:r>
      <w:proofErr w:type="gramEnd"/>
      <w:r>
        <w:rPr>
          <w:iCs/>
        </w:rPr>
        <w:t xml:space="preserve"> order requests in batch process so that multiple orders can be created in one go.</w:t>
      </w:r>
    </w:p>
    <w:p w14:paraId="076C364D" w14:textId="77777777" w:rsidR="000A4BB3" w:rsidRDefault="000A4BB3" w:rsidP="000A4BB3">
      <w:pPr>
        <w:rPr>
          <w:iCs/>
        </w:rPr>
      </w:pPr>
      <w:r>
        <w:rPr>
          <w:iCs/>
        </w:rPr>
        <w:t xml:space="preserve">Candidates for whom the requests are created for data entry would receive welcome emails from EA system which would include a link to login to another application called </w:t>
      </w:r>
      <w:r>
        <w:rPr>
          <w:b/>
          <w:iCs/>
        </w:rPr>
        <w:t>Direct Advantage (DA)</w:t>
      </w:r>
    </w:p>
    <w:p w14:paraId="7528B0F0" w14:textId="77777777" w:rsidR="00A14719" w:rsidRDefault="000A4BB3" w:rsidP="000A4BB3">
      <w:pPr>
        <w:rPr>
          <w:iCs/>
        </w:rPr>
      </w:pPr>
      <w:r>
        <w:rPr>
          <w:iCs/>
        </w:rPr>
        <w:t xml:space="preserve">The Internal system of EA is called EA admin which is used to setup client specific text on the website to enhance candidate’s experience. Customers and their preferences are setup in </w:t>
      </w:r>
      <w:r>
        <w:rPr>
          <w:b/>
          <w:iCs/>
        </w:rPr>
        <w:t>Customer</w:t>
      </w:r>
      <w:r>
        <w:rPr>
          <w:iCs/>
        </w:rPr>
        <w:t xml:space="preserve"> X system also called as </w:t>
      </w:r>
      <w:proofErr w:type="spellStart"/>
      <w:r>
        <w:rPr>
          <w:b/>
          <w:iCs/>
        </w:rPr>
        <w:t>CustX</w:t>
      </w:r>
      <w:proofErr w:type="spellEnd"/>
      <w:r>
        <w:rPr>
          <w:iCs/>
        </w:rPr>
        <w:t>.</w:t>
      </w:r>
    </w:p>
    <w:p w14:paraId="15F5A290" w14:textId="522F2198" w:rsidR="000A4BB3" w:rsidRPr="00A14719" w:rsidRDefault="00A14719" w:rsidP="000A4BB3">
      <w:pPr>
        <w:rPr>
          <w:iCs/>
        </w:rPr>
      </w:pPr>
      <w:r>
        <w:rPr>
          <w:iCs/>
        </w:rPr>
        <w:t>E</w:t>
      </w:r>
      <w:r w:rsidR="000A4BB3">
        <w:rPr>
          <w:iCs/>
        </w:rPr>
        <w:t>A is mobile/tablet friendly application thereby enables the candidates to access from their favorite device. EA system is tightly coupled with various rules, scope and compliance engines to enable the validation of data.</w:t>
      </w:r>
    </w:p>
    <w:p w14:paraId="04D52F12" w14:textId="77777777" w:rsidR="000A4BB3" w:rsidRDefault="000A4BB3" w:rsidP="000A4BB3">
      <w:pPr>
        <w:jc w:val="both"/>
        <w:rPr>
          <w:rFonts w:ascii="Tahoma" w:hAnsi="Tahoma" w:cs="Tahoma"/>
          <w:b/>
          <w:sz w:val="20"/>
          <w:szCs w:val="20"/>
          <w:u w:val="single"/>
        </w:rPr>
      </w:pPr>
      <w:r>
        <w:rPr>
          <w:rFonts w:ascii="Tahoma" w:hAnsi="Tahoma" w:cs="Tahoma"/>
          <w:b/>
          <w:bCs/>
          <w:sz w:val="20"/>
          <w:szCs w:val="20"/>
        </w:rPr>
        <w:t>Responsibilities</w:t>
      </w:r>
      <w:r>
        <w:rPr>
          <w:rFonts w:ascii="Tahoma" w:hAnsi="Tahoma" w:cs="Tahoma"/>
          <w:b/>
          <w:sz w:val="20"/>
          <w:szCs w:val="20"/>
          <w:u w:val="single"/>
        </w:rPr>
        <w:t>:</w:t>
      </w:r>
    </w:p>
    <w:p w14:paraId="7A654E89"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Sprint Planning Meetings.</w:t>
      </w:r>
    </w:p>
    <w:p w14:paraId="1B82C626"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Daily Scrum Meetings.</w:t>
      </w:r>
    </w:p>
    <w:p w14:paraId="02F85FDF"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Design of NPR (New Project Request).</w:t>
      </w:r>
    </w:p>
    <w:p w14:paraId="0D82AD1B"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Task breakup and Estimations Meetings.</w:t>
      </w:r>
    </w:p>
    <w:p w14:paraId="69379609"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Development of NPR.</w:t>
      </w:r>
    </w:p>
    <w:p w14:paraId="1483D514"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resolving APSS (Application Production Support Tickets) and Discussion on Various APSS issues with Support Team.</w:t>
      </w:r>
    </w:p>
    <w:p w14:paraId="209212C5"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Clarifying Product Doubts with Product Owners and Business Team.</w:t>
      </w:r>
    </w:p>
    <w:p w14:paraId="1EE6D361"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Code Reviews.</w:t>
      </w:r>
    </w:p>
    <w:p w14:paraId="1847F27A"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lastRenderedPageBreak/>
        <w:t>Involved in helping New Joiner’s in Setting up the project and sharing Product knowledge.</w:t>
      </w:r>
    </w:p>
    <w:p w14:paraId="1B2DFBAD"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Coordinating with onsite Team.</w:t>
      </w:r>
    </w:p>
    <w:p w14:paraId="4E1CEF04"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giving innovative ideas to improve Agile Methodologies.</w:t>
      </w:r>
    </w:p>
    <w:p w14:paraId="470A5E1F"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Troubleshooting initial project problems and challenges.</w:t>
      </w:r>
    </w:p>
    <w:p w14:paraId="14EAF640" w14:textId="77777777" w:rsidR="00A14719" w:rsidRDefault="00A14719" w:rsidP="000A4BB3">
      <w:pPr>
        <w:rPr>
          <w:rFonts w:ascii="Tahoma" w:hAnsi="Tahoma" w:cs="Tahoma"/>
          <w:b/>
          <w:sz w:val="20"/>
          <w:szCs w:val="20"/>
          <w:shd w:val="clear" w:color="auto" w:fill="C0C0C0"/>
        </w:rPr>
      </w:pPr>
    </w:p>
    <w:p w14:paraId="60ED88DC" w14:textId="3CFB88C9" w:rsidR="000A4BB3" w:rsidRDefault="000A4BB3" w:rsidP="000A4BB3">
      <w:pPr>
        <w:rPr>
          <w:rFonts w:ascii="Tahoma" w:hAnsi="Tahoma" w:cs="Tahoma"/>
          <w:b/>
          <w:sz w:val="20"/>
          <w:szCs w:val="20"/>
          <w:shd w:val="clear" w:color="auto" w:fill="C0C0C0"/>
        </w:rPr>
      </w:pPr>
      <w:r>
        <w:rPr>
          <w:rFonts w:ascii="Tahoma" w:hAnsi="Tahoma" w:cs="Tahoma"/>
          <w:b/>
          <w:sz w:val="20"/>
          <w:szCs w:val="20"/>
          <w:shd w:val="clear" w:color="auto" w:fill="C0C0C0"/>
        </w:rPr>
        <w:t xml:space="preserve">Project # </w:t>
      </w:r>
      <w:proofErr w:type="gramStart"/>
      <w:r w:rsidR="00C8177E">
        <w:rPr>
          <w:rFonts w:ascii="Tahoma" w:hAnsi="Tahoma" w:cs="Tahoma"/>
          <w:b/>
          <w:sz w:val="20"/>
          <w:szCs w:val="20"/>
          <w:shd w:val="clear" w:color="auto" w:fill="C0C0C0"/>
        </w:rPr>
        <w:t>5</w:t>
      </w:r>
      <w:r>
        <w:rPr>
          <w:rFonts w:ascii="Tahoma" w:hAnsi="Tahoma" w:cs="Tahoma"/>
          <w:b/>
          <w:sz w:val="20"/>
          <w:szCs w:val="20"/>
          <w:shd w:val="clear" w:color="auto" w:fill="C0C0C0"/>
        </w:rPr>
        <w:t xml:space="preserve">  </w:t>
      </w:r>
      <w:r>
        <w:rPr>
          <w:rFonts w:ascii="Tahoma" w:hAnsi="Tahoma" w:cs="Tahoma"/>
          <w:b/>
          <w:sz w:val="20"/>
          <w:szCs w:val="20"/>
          <w:shd w:val="clear" w:color="auto" w:fill="C0C0C0"/>
        </w:rPr>
        <w:tab/>
      </w:r>
      <w:proofErr w:type="gramEnd"/>
      <w:r>
        <w:rPr>
          <w:rFonts w:ascii="Tahoma" w:hAnsi="Tahoma" w:cs="Tahoma"/>
          <w:b/>
          <w:sz w:val="20"/>
          <w:szCs w:val="20"/>
          <w:shd w:val="clear" w:color="auto" w:fill="C0C0C0"/>
        </w:rPr>
        <w:t xml:space="preserve">:  Direct Advantage Mobilization                     </w:t>
      </w:r>
      <w:r>
        <w:rPr>
          <w:rFonts w:ascii="Tahoma" w:hAnsi="Tahoma" w:cs="Tahoma"/>
          <w:b/>
          <w:sz w:val="20"/>
          <w:szCs w:val="20"/>
          <w:shd w:val="clear" w:color="auto" w:fill="C0C0C0"/>
        </w:rPr>
        <w:tab/>
      </w:r>
      <w:r>
        <w:rPr>
          <w:rFonts w:ascii="Tahoma" w:hAnsi="Tahoma" w:cs="Tahoma"/>
          <w:b/>
          <w:sz w:val="20"/>
          <w:szCs w:val="20"/>
          <w:shd w:val="clear" w:color="auto" w:fill="C0C0C0"/>
        </w:rPr>
        <w:tab/>
      </w:r>
      <w:r>
        <w:rPr>
          <w:rFonts w:ascii="Tahoma" w:hAnsi="Tahoma" w:cs="Tahoma"/>
          <w:b/>
          <w:sz w:val="20"/>
          <w:szCs w:val="20"/>
          <w:shd w:val="clear" w:color="auto" w:fill="C0C0C0"/>
        </w:rPr>
        <w:tab/>
      </w:r>
      <w:r>
        <w:rPr>
          <w:rFonts w:ascii="Tahoma" w:hAnsi="Tahoma" w:cs="Tahoma"/>
          <w:b/>
          <w:sz w:val="20"/>
          <w:szCs w:val="20"/>
          <w:shd w:val="clear" w:color="auto" w:fill="C0C0C0"/>
        </w:rPr>
        <w:tab/>
        <w:t xml:space="preserve">          </w:t>
      </w:r>
      <w:r>
        <w:rPr>
          <w:rFonts w:ascii="Tahoma" w:hAnsi="Tahoma" w:cs="Tahoma"/>
          <w:b/>
          <w:sz w:val="20"/>
          <w:szCs w:val="20"/>
          <w:shd w:val="clear" w:color="auto" w:fill="C0C0C0"/>
        </w:rPr>
        <w:tab/>
      </w:r>
    </w:p>
    <w:p w14:paraId="3A3802EE"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Client   </w:t>
      </w:r>
      <w:r w:rsidRPr="00A14719">
        <w:rPr>
          <w:rFonts w:ascii="Tahoma" w:hAnsi="Tahoma" w:cs="Tahoma"/>
          <w:b/>
          <w:bCs/>
          <w:sz w:val="20"/>
          <w:szCs w:val="20"/>
        </w:rPr>
        <w:tab/>
      </w:r>
      <w:r w:rsidRPr="00A14719">
        <w:rPr>
          <w:rFonts w:ascii="Tahoma" w:hAnsi="Tahoma" w:cs="Tahoma"/>
          <w:b/>
          <w:bCs/>
          <w:sz w:val="20"/>
          <w:szCs w:val="20"/>
        </w:rPr>
        <w:tab/>
      </w:r>
      <w:r w:rsidRPr="00A14719">
        <w:rPr>
          <w:rFonts w:ascii="Tahoma" w:hAnsi="Tahoma" w:cs="Tahoma"/>
          <w:b/>
          <w:bCs/>
          <w:sz w:val="20"/>
          <w:szCs w:val="20"/>
        </w:rPr>
        <w:tab/>
        <w:t>: First Advantage (USA No 1 background Screening Company).</w:t>
      </w:r>
    </w:p>
    <w:p w14:paraId="11D547D2"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Domain                        </w:t>
      </w:r>
      <w:r w:rsidRPr="00A14719">
        <w:rPr>
          <w:rFonts w:ascii="Tahoma" w:hAnsi="Tahoma" w:cs="Tahoma"/>
          <w:b/>
          <w:bCs/>
          <w:sz w:val="20"/>
          <w:szCs w:val="20"/>
        </w:rPr>
        <w:tab/>
        <w:t xml:space="preserve">: Employee Background Screening and Verification. </w:t>
      </w:r>
    </w:p>
    <w:p w14:paraId="3E30F138"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Role                 </w:t>
      </w:r>
      <w:r w:rsidRPr="00A14719">
        <w:rPr>
          <w:rFonts w:ascii="Tahoma" w:hAnsi="Tahoma" w:cs="Tahoma"/>
          <w:b/>
          <w:bCs/>
          <w:sz w:val="20"/>
          <w:szCs w:val="20"/>
        </w:rPr>
        <w:tab/>
      </w:r>
      <w:r w:rsidRPr="00A14719">
        <w:rPr>
          <w:rFonts w:ascii="Tahoma" w:hAnsi="Tahoma" w:cs="Tahoma"/>
          <w:b/>
          <w:bCs/>
          <w:sz w:val="20"/>
          <w:szCs w:val="20"/>
        </w:rPr>
        <w:tab/>
        <w:t>: Team Member and Individual Contributor.</w:t>
      </w:r>
    </w:p>
    <w:p w14:paraId="76A2D871"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Team size                    </w:t>
      </w:r>
      <w:r w:rsidRPr="00A14719">
        <w:rPr>
          <w:rFonts w:ascii="Tahoma" w:hAnsi="Tahoma" w:cs="Tahoma"/>
          <w:b/>
          <w:bCs/>
          <w:sz w:val="20"/>
          <w:szCs w:val="20"/>
        </w:rPr>
        <w:tab/>
        <w:t>: 3</w:t>
      </w:r>
    </w:p>
    <w:p w14:paraId="605664DB"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Duration</w:t>
      </w:r>
      <w:r w:rsidRPr="00A14719">
        <w:rPr>
          <w:rFonts w:ascii="Tahoma" w:hAnsi="Tahoma" w:cs="Tahoma"/>
          <w:b/>
          <w:bCs/>
          <w:sz w:val="20"/>
          <w:szCs w:val="20"/>
        </w:rPr>
        <w:tab/>
      </w:r>
      <w:r w:rsidRPr="00A14719">
        <w:rPr>
          <w:rFonts w:ascii="Tahoma" w:hAnsi="Tahoma" w:cs="Tahoma"/>
          <w:b/>
          <w:bCs/>
          <w:sz w:val="20"/>
          <w:szCs w:val="20"/>
        </w:rPr>
        <w:tab/>
      </w:r>
      <w:r w:rsidRPr="00A14719">
        <w:rPr>
          <w:rFonts w:ascii="Tahoma" w:hAnsi="Tahoma" w:cs="Tahoma"/>
          <w:b/>
          <w:bCs/>
          <w:sz w:val="20"/>
          <w:szCs w:val="20"/>
        </w:rPr>
        <w:tab/>
        <w:t>: Mar 2017 to September 2018.</w:t>
      </w:r>
    </w:p>
    <w:p w14:paraId="6D67FE7F"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Environment </w:t>
      </w:r>
      <w:r w:rsidRPr="00A14719">
        <w:rPr>
          <w:rFonts w:ascii="Tahoma" w:hAnsi="Tahoma" w:cs="Tahoma"/>
          <w:b/>
          <w:bCs/>
          <w:sz w:val="20"/>
          <w:szCs w:val="20"/>
        </w:rPr>
        <w:tab/>
        <w:t xml:space="preserve"> </w:t>
      </w:r>
      <w:r w:rsidRPr="00A14719">
        <w:rPr>
          <w:rFonts w:ascii="Tahoma" w:hAnsi="Tahoma" w:cs="Tahoma"/>
          <w:b/>
          <w:bCs/>
          <w:sz w:val="20"/>
          <w:szCs w:val="20"/>
        </w:rPr>
        <w:tab/>
      </w:r>
      <w:r w:rsidRPr="00A14719">
        <w:rPr>
          <w:rFonts w:ascii="Tahoma" w:hAnsi="Tahoma" w:cs="Tahoma"/>
          <w:b/>
          <w:bCs/>
          <w:sz w:val="20"/>
          <w:szCs w:val="20"/>
        </w:rPr>
        <w:tab/>
        <w:t xml:space="preserve">: Java 1.6 and J2EE Enterprise Application </w:t>
      </w:r>
    </w:p>
    <w:p w14:paraId="499B3F47"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Backend                      </w:t>
      </w:r>
      <w:r w:rsidRPr="00A14719">
        <w:rPr>
          <w:rFonts w:ascii="Tahoma" w:hAnsi="Tahoma" w:cs="Tahoma"/>
          <w:b/>
          <w:bCs/>
          <w:sz w:val="20"/>
          <w:szCs w:val="20"/>
        </w:rPr>
        <w:tab/>
      </w:r>
      <w:r w:rsidRPr="00A14719">
        <w:rPr>
          <w:rFonts w:ascii="Tahoma" w:hAnsi="Tahoma" w:cs="Tahoma"/>
          <w:b/>
          <w:bCs/>
          <w:sz w:val="20"/>
          <w:szCs w:val="20"/>
        </w:rPr>
        <w:tab/>
        <w:t>: Java, Hibernate and JPA.</w:t>
      </w:r>
    </w:p>
    <w:p w14:paraId="63D76B6B"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Frontend                     </w:t>
      </w:r>
      <w:r w:rsidRPr="00A14719">
        <w:rPr>
          <w:rFonts w:ascii="Tahoma" w:hAnsi="Tahoma" w:cs="Tahoma"/>
          <w:b/>
          <w:bCs/>
          <w:sz w:val="20"/>
          <w:szCs w:val="20"/>
        </w:rPr>
        <w:tab/>
      </w:r>
      <w:r w:rsidRPr="00A14719">
        <w:rPr>
          <w:rFonts w:ascii="Tahoma" w:hAnsi="Tahoma" w:cs="Tahoma"/>
          <w:b/>
          <w:bCs/>
          <w:sz w:val="20"/>
          <w:szCs w:val="20"/>
        </w:rPr>
        <w:tab/>
        <w:t xml:space="preserve">: JSP, </w:t>
      </w:r>
      <w:r w:rsidRPr="00A14719">
        <w:rPr>
          <w:rFonts w:ascii="Tahoma" w:hAnsi="Tahoma" w:cs="Tahoma"/>
          <w:b/>
          <w:bCs/>
          <w:color w:val="000000"/>
          <w:sz w:val="20"/>
          <w:szCs w:val="20"/>
        </w:rPr>
        <w:t>CSS, JavaScript and jQuery</w:t>
      </w:r>
      <w:r w:rsidRPr="00A14719">
        <w:rPr>
          <w:rFonts w:ascii="Tahoma" w:hAnsi="Tahoma" w:cs="Tahoma"/>
          <w:b/>
          <w:bCs/>
          <w:sz w:val="20"/>
          <w:szCs w:val="20"/>
        </w:rPr>
        <w:t>.</w:t>
      </w:r>
    </w:p>
    <w:p w14:paraId="5A40E5E6"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Application Server     </w:t>
      </w:r>
      <w:r w:rsidRPr="00A14719">
        <w:rPr>
          <w:rFonts w:ascii="Tahoma" w:hAnsi="Tahoma" w:cs="Tahoma"/>
          <w:b/>
          <w:bCs/>
          <w:sz w:val="20"/>
          <w:szCs w:val="20"/>
        </w:rPr>
        <w:tab/>
      </w:r>
      <w:r w:rsidRPr="00A14719">
        <w:rPr>
          <w:rFonts w:ascii="Tahoma" w:hAnsi="Tahoma" w:cs="Tahoma"/>
          <w:b/>
          <w:bCs/>
          <w:sz w:val="20"/>
          <w:szCs w:val="20"/>
        </w:rPr>
        <w:tab/>
        <w:t>: JBoss 5.2 GA.</w:t>
      </w:r>
    </w:p>
    <w:p w14:paraId="06C09654"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Database</w:t>
      </w:r>
      <w:r w:rsidRPr="00A14719">
        <w:rPr>
          <w:rFonts w:ascii="Tahoma" w:hAnsi="Tahoma" w:cs="Tahoma"/>
          <w:b/>
          <w:bCs/>
          <w:sz w:val="20"/>
          <w:szCs w:val="20"/>
        </w:rPr>
        <w:tab/>
        <w:t xml:space="preserve">          </w:t>
      </w:r>
      <w:r w:rsidRPr="00A14719">
        <w:rPr>
          <w:rFonts w:ascii="Tahoma" w:hAnsi="Tahoma" w:cs="Tahoma"/>
          <w:b/>
          <w:bCs/>
          <w:sz w:val="20"/>
          <w:szCs w:val="20"/>
        </w:rPr>
        <w:tab/>
      </w:r>
      <w:r w:rsidRPr="00A14719">
        <w:rPr>
          <w:rFonts w:ascii="Tahoma" w:hAnsi="Tahoma" w:cs="Tahoma"/>
          <w:b/>
          <w:bCs/>
          <w:sz w:val="20"/>
          <w:szCs w:val="20"/>
        </w:rPr>
        <w:tab/>
        <w:t>: Oracle and Toad.</w:t>
      </w:r>
    </w:p>
    <w:p w14:paraId="2553CBF7"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Automated Deployment Tool: Jenkins.</w:t>
      </w:r>
    </w:p>
    <w:p w14:paraId="1AC48618" w14:textId="62A34309" w:rsidR="000A4BB3" w:rsidRPr="00A14719" w:rsidRDefault="000A4BB3" w:rsidP="00A14719">
      <w:pPr>
        <w:pStyle w:val="NoSpacing"/>
        <w:rPr>
          <w:rFonts w:ascii="Tahoma" w:hAnsi="Tahoma" w:cs="Tahoma"/>
          <w:b/>
          <w:bCs/>
          <w:iCs/>
          <w:sz w:val="20"/>
          <w:szCs w:val="20"/>
        </w:rPr>
      </w:pPr>
      <w:r w:rsidRPr="00A14719">
        <w:rPr>
          <w:rFonts w:ascii="Tahoma" w:hAnsi="Tahoma" w:cs="Tahoma"/>
          <w:b/>
          <w:bCs/>
          <w:sz w:val="20"/>
          <w:szCs w:val="20"/>
        </w:rPr>
        <w:t xml:space="preserve">Description                 </w:t>
      </w:r>
      <w:r w:rsidRPr="00A14719">
        <w:rPr>
          <w:rFonts w:ascii="Tahoma" w:hAnsi="Tahoma" w:cs="Tahoma"/>
          <w:b/>
          <w:bCs/>
          <w:sz w:val="20"/>
          <w:szCs w:val="20"/>
        </w:rPr>
        <w:tab/>
      </w:r>
      <w:r w:rsidRPr="00A14719">
        <w:rPr>
          <w:rFonts w:ascii="Tahoma" w:hAnsi="Tahoma" w:cs="Tahoma"/>
          <w:b/>
          <w:bCs/>
          <w:sz w:val="20"/>
          <w:szCs w:val="20"/>
        </w:rPr>
        <w:tab/>
        <w:t>: D</w:t>
      </w:r>
      <w:r w:rsidRPr="00A14719">
        <w:rPr>
          <w:rFonts w:ascii="Tahoma" w:hAnsi="Tahoma" w:cs="Tahoma"/>
          <w:b/>
          <w:bCs/>
          <w:iCs/>
          <w:sz w:val="20"/>
          <w:szCs w:val="20"/>
        </w:rPr>
        <w:t>irect Advantage</w:t>
      </w:r>
    </w:p>
    <w:p w14:paraId="68D71D57" w14:textId="77777777" w:rsidR="00E0584C" w:rsidRDefault="00E0584C" w:rsidP="000A4BB3">
      <w:pPr>
        <w:rPr>
          <w:iCs/>
        </w:rPr>
      </w:pPr>
    </w:p>
    <w:p w14:paraId="71649617" w14:textId="6FFD70A3" w:rsidR="00986028" w:rsidRDefault="000A4BB3" w:rsidP="000A4BB3">
      <w:pPr>
        <w:rPr>
          <w:iCs/>
        </w:rPr>
      </w:pPr>
      <w:r>
        <w:rPr>
          <w:iCs/>
        </w:rPr>
        <w:t xml:space="preserve">This was the </w:t>
      </w:r>
      <w:proofErr w:type="gramStart"/>
      <w:r>
        <w:rPr>
          <w:iCs/>
        </w:rPr>
        <w:t>short term</w:t>
      </w:r>
      <w:proofErr w:type="gramEnd"/>
      <w:r>
        <w:rPr>
          <w:iCs/>
        </w:rPr>
        <w:t xml:space="preserve"> project called Direct Advantage Mobilization where we have to Make Direct Advantage web platform to Responsive Mobile Design by using JavaScript and jQuery.</w:t>
      </w:r>
    </w:p>
    <w:p w14:paraId="5C9A8B94" w14:textId="43460CC4" w:rsidR="000A4BB3" w:rsidRDefault="000A4BB3" w:rsidP="000A4BB3">
      <w:pPr>
        <w:rPr>
          <w:iCs/>
        </w:rPr>
      </w:pPr>
      <w:r>
        <w:rPr>
          <w:iCs/>
        </w:rPr>
        <w:t>The idea from the business perspective was to enable DA on Mobile as now a days 70% users are more comfortable and using mobile devices as compared to personal machines.</w:t>
      </w:r>
    </w:p>
    <w:p w14:paraId="30980F0C" w14:textId="77777777" w:rsidR="000A4BB3" w:rsidRDefault="000A4BB3" w:rsidP="000A4BB3">
      <w:pPr>
        <w:rPr>
          <w:iCs/>
        </w:rPr>
      </w:pPr>
      <w:r>
        <w:rPr>
          <w:iCs/>
        </w:rPr>
        <w:t xml:space="preserve">The functionality of DA is same, but UI is slightly different from the DA </w:t>
      </w:r>
      <w:proofErr w:type="gramStart"/>
      <w:r>
        <w:rPr>
          <w:iCs/>
        </w:rPr>
        <w:t>Web</w:t>
      </w:r>
      <w:proofErr w:type="gramEnd"/>
      <w:r>
        <w:rPr>
          <w:iCs/>
        </w:rPr>
        <w:t xml:space="preserve"> and it is responsive design.  </w:t>
      </w:r>
    </w:p>
    <w:p w14:paraId="749ADEBF" w14:textId="77777777" w:rsidR="000A4BB3" w:rsidRDefault="000A4BB3" w:rsidP="000A4BB3">
      <w:pPr>
        <w:jc w:val="both"/>
        <w:rPr>
          <w:rFonts w:ascii="Tahoma" w:hAnsi="Tahoma" w:cs="Tahoma"/>
          <w:b/>
          <w:sz w:val="20"/>
          <w:szCs w:val="20"/>
          <w:u w:val="single"/>
        </w:rPr>
      </w:pPr>
      <w:r>
        <w:rPr>
          <w:rFonts w:ascii="Tahoma" w:hAnsi="Tahoma" w:cs="Tahoma"/>
          <w:b/>
          <w:bCs/>
          <w:sz w:val="20"/>
          <w:szCs w:val="20"/>
        </w:rPr>
        <w:t>Responsibilities</w:t>
      </w:r>
      <w:r>
        <w:rPr>
          <w:rFonts w:ascii="Tahoma" w:hAnsi="Tahoma" w:cs="Tahoma"/>
          <w:b/>
          <w:sz w:val="20"/>
          <w:szCs w:val="20"/>
          <w:u w:val="single"/>
        </w:rPr>
        <w:t>:</w:t>
      </w:r>
    </w:p>
    <w:p w14:paraId="286F50D0"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Sprint Planning Meetings.</w:t>
      </w:r>
    </w:p>
    <w:p w14:paraId="517C0F68"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Story Design and Task Estimation meetings.</w:t>
      </w:r>
    </w:p>
    <w:p w14:paraId="1F67EC70"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t xml:space="preserve">Involved in Development of UI using </w:t>
      </w:r>
      <w:r>
        <w:rPr>
          <w:iCs/>
        </w:rPr>
        <w:t>JavaScript, CSS and jQuery</w:t>
      </w:r>
      <w:r>
        <w:rPr>
          <w:rFonts w:ascii="Tahoma" w:hAnsi="Tahoma" w:cs="Tahoma"/>
          <w:color w:val="000000"/>
          <w:sz w:val="20"/>
          <w:szCs w:val="20"/>
        </w:rPr>
        <w:t>.</w:t>
      </w:r>
    </w:p>
    <w:p w14:paraId="70E64E7D"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Bug Fixes and Code reviews.</w:t>
      </w:r>
    </w:p>
    <w:p w14:paraId="4E5E0E64" w14:textId="77777777" w:rsidR="000A4BB3" w:rsidRDefault="000A4BB3" w:rsidP="000A4BB3">
      <w:pPr>
        <w:numPr>
          <w:ilvl w:val="0"/>
          <w:numId w:val="30"/>
        </w:numPr>
        <w:suppressAutoHyphens/>
        <w:spacing w:after="0" w:line="100" w:lineRule="atLeast"/>
        <w:rPr>
          <w:rFonts w:ascii="Tahoma" w:hAnsi="Tahoma" w:cs="Tahoma"/>
          <w:color w:val="000000"/>
          <w:sz w:val="20"/>
          <w:szCs w:val="20"/>
        </w:rPr>
      </w:pPr>
      <w:r>
        <w:rPr>
          <w:rFonts w:ascii="Tahoma" w:hAnsi="Tahoma" w:cs="Tahoma"/>
          <w:color w:val="000000"/>
          <w:sz w:val="20"/>
          <w:szCs w:val="20"/>
        </w:rPr>
        <w:t>Involved in Confluence Document Designs.</w:t>
      </w:r>
    </w:p>
    <w:p w14:paraId="1306FABD" w14:textId="77777777" w:rsidR="00E0584C" w:rsidRDefault="00E0584C" w:rsidP="000A4BB3">
      <w:pPr>
        <w:rPr>
          <w:rFonts w:ascii="Tahoma" w:hAnsi="Tahoma" w:cs="Tahoma"/>
          <w:b/>
          <w:sz w:val="20"/>
          <w:szCs w:val="20"/>
          <w:shd w:val="clear" w:color="auto" w:fill="C0C0C0"/>
        </w:rPr>
      </w:pPr>
    </w:p>
    <w:p w14:paraId="2E5BC2F3" w14:textId="1F8D83D3" w:rsidR="000A4BB3" w:rsidRDefault="000A4BB3" w:rsidP="000A4BB3">
      <w:pPr>
        <w:rPr>
          <w:rFonts w:ascii="Tahoma" w:hAnsi="Tahoma" w:cs="Tahoma"/>
          <w:b/>
          <w:sz w:val="20"/>
          <w:szCs w:val="20"/>
          <w:shd w:val="clear" w:color="auto" w:fill="C0C0C0"/>
        </w:rPr>
      </w:pPr>
      <w:r>
        <w:rPr>
          <w:rFonts w:ascii="Tahoma" w:hAnsi="Tahoma" w:cs="Tahoma"/>
          <w:b/>
          <w:sz w:val="20"/>
          <w:szCs w:val="20"/>
          <w:shd w:val="clear" w:color="auto" w:fill="C0C0C0"/>
        </w:rPr>
        <w:t xml:space="preserve">Project # </w:t>
      </w:r>
      <w:r w:rsidR="00C8177E">
        <w:rPr>
          <w:rFonts w:ascii="Tahoma" w:hAnsi="Tahoma" w:cs="Tahoma"/>
          <w:b/>
          <w:sz w:val="20"/>
          <w:szCs w:val="20"/>
          <w:shd w:val="clear" w:color="auto" w:fill="C0C0C0"/>
        </w:rPr>
        <w:t>6</w:t>
      </w:r>
      <w:r>
        <w:rPr>
          <w:rFonts w:ascii="Tahoma" w:hAnsi="Tahoma" w:cs="Tahoma"/>
          <w:b/>
          <w:sz w:val="20"/>
          <w:szCs w:val="20"/>
          <w:shd w:val="clear" w:color="auto" w:fill="C0C0C0"/>
        </w:rPr>
        <w:tab/>
      </w:r>
      <w:r>
        <w:rPr>
          <w:rFonts w:ascii="Tahoma" w:hAnsi="Tahoma" w:cs="Tahoma"/>
          <w:b/>
          <w:sz w:val="20"/>
          <w:szCs w:val="20"/>
          <w:shd w:val="clear" w:color="auto" w:fill="C0C0C0"/>
        </w:rPr>
        <w:tab/>
        <w:t xml:space="preserve">          </w:t>
      </w:r>
      <w:proofErr w:type="gramStart"/>
      <w:r>
        <w:rPr>
          <w:rFonts w:ascii="Tahoma" w:hAnsi="Tahoma" w:cs="Tahoma"/>
          <w:b/>
          <w:sz w:val="20"/>
          <w:szCs w:val="20"/>
          <w:shd w:val="clear" w:color="auto" w:fill="C0C0C0"/>
        </w:rPr>
        <w:t xml:space="preserve">  :</w:t>
      </w:r>
      <w:proofErr w:type="gramEnd"/>
      <w:r>
        <w:rPr>
          <w:rFonts w:ascii="Tahoma" w:hAnsi="Tahoma" w:cs="Tahoma"/>
          <w:b/>
          <w:sz w:val="20"/>
          <w:szCs w:val="20"/>
          <w:shd w:val="clear" w:color="auto" w:fill="C0C0C0"/>
        </w:rPr>
        <w:t xml:space="preserve">  Lexis Nexis          </w:t>
      </w:r>
      <w:r>
        <w:rPr>
          <w:rFonts w:ascii="Tahoma" w:hAnsi="Tahoma" w:cs="Tahoma"/>
          <w:b/>
          <w:sz w:val="20"/>
          <w:szCs w:val="20"/>
          <w:shd w:val="clear" w:color="auto" w:fill="C0C0C0"/>
        </w:rPr>
        <w:tab/>
      </w:r>
      <w:r>
        <w:rPr>
          <w:rFonts w:ascii="Tahoma" w:hAnsi="Tahoma" w:cs="Tahoma"/>
          <w:b/>
          <w:sz w:val="20"/>
          <w:szCs w:val="20"/>
          <w:shd w:val="clear" w:color="auto" w:fill="C0C0C0"/>
        </w:rPr>
        <w:tab/>
      </w:r>
      <w:r>
        <w:rPr>
          <w:rFonts w:ascii="Tahoma" w:hAnsi="Tahoma" w:cs="Tahoma"/>
          <w:b/>
          <w:sz w:val="20"/>
          <w:szCs w:val="20"/>
          <w:shd w:val="clear" w:color="auto" w:fill="C0C0C0"/>
        </w:rPr>
        <w:tab/>
        <w:t xml:space="preserve">               </w:t>
      </w:r>
      <w:r>
        <w:rPr>
          <w:rFonts w:ascii="Tahoma" w:hAnsi="Tahoma" w:cs="Tahoma"/>
          <w:b/>
          <w:sz w:val="20"/>
          <w:szCs w:val="20"/>
          <w:shd w:val="clear" w:color="auto" w:fill="C0C0C0"/>
        </w:rPr>
        <w:tab/>
        <w:t xml:space="preserve">    </w:t>
      </w:r>
    </w:p>
    <w:p w14:paraId="2BEA602A"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Client</w:t>
      </w:r>
      <w:r w:rsidRPr="00A14719">
        <w:rPr>
          <w:rFonts w:ascii="Tahoma" w:hAnsi="Tahoma" w:cs="Tahoma"/>
          <w:b/>
          <w:bCs/>
          <w:sz w:val="20"/>
          <w:szCs w:val="20"/>
        </w:rPr>
        <w:tab/>
      </w:r>
      <w:r w:rsidRPr="00A14719">
        <w:rPr>
          <w:rFonts w:ascii="Tahoma" w:hAnsi="Tahoma" w:cs="Tahoma"/>
          <w:b/>
          <w:bCs/>
          <w:sz w:val="20"/>
          <w:szCs w:val="20"/>
        </w:rPr>
        <w:tab/>
      </w:r>
      <w:r w:rsidRPr="00A14719">
        <w:rPr>
          <w:rFonts w:ascii="Tahoma" w:hAnsi="Tahoma" w:cs="Tahoma"/>
          <w:b/>
          <w:bCs/>
          <w:sz w:val="20"/>
          <w:szCs w:val="20"/>
        </w:rPr>
        <w:tab/>
      </w:r>
      <w:r w:rsidRPr="00A14719">
        <w:rPr>
          <w:rFonts w:ascii="Tahoma" w:hAnsi="Tahoma" w:cs="Tahoma"/>
          <w:b/>
          <w:bCs/>
          <w:sz w:val="20"/>
          <w:szCs w:val="20"/>
        </w:rPr>
        <w:tab/>
        <w:t>:  Reed Elsevier</w:t>
      </w:r>
    </w:p>
    <w:p w14:paraId="5977F224"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Domain </w:t>
      </w:r>
      <w:r w:rsidRPr="00A14719">
        <w:rPr>
          <w:rFonts w:ascii="Tahoma" w:hAnsi="Tahoma" w:cs="Tahoma"/>
          <w:b/>
          <w:bCs/>
          <w:sz w:val="20"/>
          <w:szCs w:val="20"/>
        </w:rPr>
        <w:tab/>
      </w:r>
      <w:r w:rsidRPr="00A14719">
        <w:rPr>
          <w:rFonts w:ascii="Tahoma" w:hAnsi="Tahoma" w:cs="Tahoma"/>
          <w:b/>
          <w:bCs/>
          <w:sz w:val="20"/>
          <w:szCs w:val="20"/>
        </w:rPr>
        <w:tab/>
      </w:r>
      <w:r w:rsidRPr="00A14719">
        <w:rPr>
          <w:rFonts w:ascii="Tahoma" w:hAnsi="Tahoma" w:cs="Tahoma"/>
          <w:b/>
          <w:bCs/>
          <w:sz w:val="20"/>
          <w:szCs w:val="20"/>
        </w:rPr>
        <w:tab/>
        <w:t xml:space="preserve">:  </w:t>
      </w:r>
      <w:r w:rsidRPr="00A14719">
        <w:rPr>
          <w:rFonts w:ascii="Tahoma" w:hAnsi="Tahoma" w:cs="Tahoma"/>
          <w:b/>
          <w:bCs/>
          <w:color w:val="000000"/>
          <w:sz w:val="20"/>
          <w:szCs w:val="20"/>
        </w:rPr>
        <w:t>Search Engine for Legal Services</w:t>
      </w:r>
      <w:r w:rsidRPr="00A14719">
        <w:rPr>
          <w:rFonts w:ascii="Tahoma" w:hAnsi="Tahoma" w:cs="Tahoma"/>
          <w:b/>
          <w:bCs/>
          <w:sz w:val="20"/>
          <w:szCs w:val="20"/>
        </w:rPr>
        <w:t>.</w:t>
      </w:r>
      <w:r w:rsidRPr="00A14719">
        <w:rPr>
          <w:rFonts w:ascii="Tahoma" w:hAnsi="Tahoma" w:cs="Tahoma"/>
          <w:b/>
          <w:bCs/>
          <w:sz w:val="20"/>
          <w:szCs w:val="20"/>
        </w:rPr>
        <w:tab/>
      </w:r>
    </w:p>
    <w:p w14:paraId="69912279"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Role</w:t>
      </w:r>
      <w:r w:rsidRPr="00A14719">
        <w:rPr>
          <w:rFonts w:ascii="Tahoma" w:hAnsi="Tahoma" w:cs="Tahoma"/>
          <w:b/>
          <w:bCs/>
          <w:sz w:val="20"/>
          <w:szCs w:val="20"/>
        </w:rPr>
        <w:tab/>
      </w:r>
      <w:r w:rsidRPr="00A14719">
        <w:rPr>
          <w:rFonts w:ascii="Tahoma" w:hAnsi="Tahoma" w:cs="Tahoma"/>
          <w:b/>
          <w:bCs/>
          <w:sz w:val="20"/>
          <w:szCs w:val="20"/>
        </w:rPr>
        <w:tab/>
      </w:r>
      <w:r w:rsidRPr="00A14719">
        <w:rPr>
          <w:rFonts w:ascii="Tahoma" w:hAnsi="Tahoma" w:cs="Tahoma"/>
          <w:b/>
          <w:bCs/>
          <w:sz w:val="20"/>
          <w:szCs w:val="20"/>
        </w:rPr>
        <w:tab/>
      </w:r>
      <w:r w:rsidRPr="00A14719">
        <w:rPr>
          <w:rFonts w:ascii="Tahoma" w:hAnsi="Tahoma" w:cs="Tahoma"/>
          <w:b/>
          <w:bCs/>
          <w:sz w:val="20"/>
          <w:szCs w:val="20"/>
        </w:rPr>
        <w:tab/>
        <w:t>: Team Member.</w:t>
      </w:r>
    </w:p>
    <w:p w14:paraId="7FE45C29" w14:textId="3B12D0E0"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Team Size                </w:t>
      </w:r>
      <w:r w:rsidRPr="00A14719">
        <w:rPr>
          <w:rFonts w:ascii="Tahoma" w:hAnsi="Tahoma" w:cs="Tahoma"/>
          <w:b/>
          <w:bCs/>
          <w:sz w:val="20"/>
          <w:szCs w:val="20"/>
        </w:rPr>
        <w:tab/>
        <w:t xml:space="preserve">          </w:t>
      </w:r>
      <w:proofErr w:type="gramStart"/>
      <w:r w:rsidRPr="00A14719">
        <w:rPr>
          <w:rFonts w:ascii="Tahoma" w:hAnsi="Tahoma" w:cs="Tahoma"/>
          <w:b/>
          <w:bCs/>
          <w:sz w:val="20"/>
          <w:szCs w:val="20"/>
        </w:rPr>
        <w:t xml:space="preserve">  :</w:t>
      </w:r>
      <w:proofErr w:type="gramEnd"/>
      <w:r w:rsidRPr="00A14719">
        <w:rPr>
          <w:rFonts w:ascii="Tahoma" w:hAnsi="Tahoma" w:cs="Tahoma"/>
          <w:b/>
          <w:bCs/>
          <w:sz w:val="20"/>
          <w:szCs w:val="20"/>
        </w:rPr>
        <w:t xml:space="preserve"> </w:t>
      </w:r>
      <w:r w:rsidR="00A14719">
        <w:rPr>
          <w:rFonts w:ascii="Tahoma" w:hAnsi="Tahoma" w:cs="Tahoma"/>
          <w:b/>
          <w:bCs/>
          <w:sz w:val="20"/>
          <w:szCs w:val="20"/>
        </w:rPr>
        <w:t xml:space="preserve"> </w:t>
      </w:r>
      <w:r w:rsidRPr="00A14719">
        <w:rPr>
          <w:rFonts w:ascii="Tahoma" w:hAnsi="Tahoma" w:cs="Tahoma"/>
          <w:b/>
          <w:bCs/>
          <w:sz w:val="20"/>
          <w:szCs w:val="20"/>
        </w:rPr>
        <w:t>8</w:t>
      </w:r>
    </w:p>
    <w:p w14:paraId="76B099C9"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Duration</w:t>
      </w:r>
      <w:r w:rsidRPr="00A14719">
        <w:rPr>
          <w:rFonts w:ascii="Tahoma" w:hAnsi="Tahoma" w:cs="Tahoma"/>
          <w:b/>
          <w:bCs/>
          <w:sz w:val="20"/>
          <w:szCs w:val="20"/>
        </w:rPr>
        <w:tab/>
      </w:r>
      <w:r w:rsidRPr="00A14719">
        <w:rPr>
          <w:rFonts w:ascii="Tahoma" w:hAnsi="Tahoma" w:cs="Tahoma"/>
          <w:b/>
          <w:bCs/>
          <w:sz w:val="20"/>
          <w:szCs w:val="20"/>
        </w:rPr>
        <w:tab/>
      </w:r>
      <w:r w:rsidRPr="00A14719">
        <w:rPr>
          <w:rFonts w:ascii="Tahoma" w:hAnsi="Tahoma" w:cs="Tahoma"/>
          <w:b/>
          <w:bCs/>
          <w:sz w:val="20"/>
          <w:szCs w:val="20"/>
        </w:rPr>
        <w:tab/>
        <w:t>: Oct 2014 to Feb 2017.</w:t>
      </w:r>
    </w:p>
    <w:p w14:paraId="7008AED3"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Environment</w:t>
      </w:r>
      <w:r w:rsidRPr="00A14719">
        <w:rPr>
          <w:rFonts w:ascii="Tahoma" w:hAnsi="Tahoma" w:cs="Tahoma"/>
          <w:b/>
          <w:bCs/>
          <w:sz w:val="20"/>
          <w:szCs w:val="20"/>
        </w:rPr>
        <w:tab/>
      </w:r>
      <w:r w:rsidRPr="00A14719">
        <w:rPr>
          <w:rFonts w:ascii="Tahoma" w:hAnsi="Tahoma" w:cs="Tahoma"/>
          <w:b/>
          <w:bCs/>
          <w:sz w:val="20"/>
          <w:szCs w:val="20"/>
        </w:rPr>
        <w:tab/>
      </w:r>
      <w:r w:rsidRPr="00A14719">
        <w:rPr>
          <w:rFonts w:ascii="Tahoma" w:hAnsi="Tahoma" w:cs="Tahoma"/>
          <w:b/>
          <w:bCs/>
          <w:sz w:val="20"/>
          <w:szCs w:val="20"/>
        </w:rPr>
        <w:tab/>
        <w:t>: Java 1.6 and J2EE.</w:t>
      </w:r>
    </w:p>
    <w:p w14:paraId="1827C9C5"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Backend                    </w:t>
      </w:r>
      <w:r w:rsidRPr="00A14719">
        <w:rPr>
          <w:rFonts w:ascii="Tahoma" w:hAnsi="Tahoma" w:cs="Tahoma"/>
          <w:b/>
          <w:bCs/>
          <w:sz w:val="20"/>
          <w:szCs w:val="20"/>
        </w:rPr>
        <w:tab/>
      </w:r>
      <w:r w:rsidRPr="00A14719">
        <w:rPr>
          <w:rFonts w:ascii="Tahoma" w:hAnsi="Tahoma" w:cs="Tahoma"/>
          <w:b/>
          <w:bCs/>
          <w:sz w:val="20"/>
          <w:szCs w:val="20"/>
        </w:rPr>
        <w:tab/>
        <w:t>: Java Servlets and Struts.</w:t>
      </w:r>
    </w:p>
    <w:p w14:paraId="49743A72"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Frontend                  </w:t>
      </w:r>
      <w:r w:rsidRPr="00A14719">
        <w:rPr>
          <w:rFonts w:ascii="Tahoma" w:hAnsi="Tahoma" w:cs="Tahoma"/>
          <w:b/>
          <w:bCs/>
          <w:sz w:val="20"/>
          <w:szCs w:val="20"/>
        </w:rPr>
        <w:tab/>
      </w:r>
      <w:r w:rsidRPr="00A14719">
        <w:rPr>
          <w:rFonts w:ascii="Tahoma" w:hAnsi="Tahoma" w:cs="Tahoma"/>
          <w:b/>
          <w:bCs/>
          <w:sz w:val="20"/>
          <w:szCs w:val="20"/>
        </w:rPr>
        <w:tab/>
        <w:t>: jQuery Mobile and JSP.</w:t>
      </w:r>
    </w:p>
    <w:p w14:paraId="0AF303E1"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Automated Deployment Tool: Selenium</w:t>
      </w:r>
    </w:p>
    <w:p w14:paraId="27E887C3" w14:textId="77777777" w:rsidR="000A4BB3" w:rsidRPr="00A14719" w:rsidRDefault="000A4BB3" w:rsidP="00A14719">
      <w:pPr>
        <w:pStyle w:val="NoSpacing"/>
        <w:rPr>
          <w:rFonts w:ascii="Tahoma" w:hAnsi="Tahoma" w:cs="Tahoma"/>
          <w:b/>
          <w:bCs/>
          <w:sz w:val="20"/>
          <w:szCs w:val="20"/>
        </w:rPr>
      </w:pPr>
      <w:r w:rsidRPr="00A14719">
        <w:rPr>
          <w:rFonts w:ascii="Tahoma" w:hAnsi="Tahoma" w:cs="Tahoma"/>
          <w:b/>
          <w:bCs/>
          <w:sz w:val="20"/>
          <w:szCs w:val="20"/>
        </w:rPr>
        <w:t xml:space="preserve">Web Server       </w:t>
      </w:r>
      <w:r w:rsidRPr="00A14719">
        <w:rPr>
          <w:rFonts w:ascii="Tahoma" w:hAnsi="Tahoma" w:cs="Tahoma"/>
          <w:b/>
          <w:bCs/>
          <w:sz w:val="20"/>
          <w:szCs w:val="20"/>
        </w:rPr>
        <w:tab/>
      </w:r>
      <w:r w:rsidRPr="00A14719">
        <w:rPr>
          <w:rFonts w:ascii="Tahoma" w:hAnsi="Tahoma" w:cs="Tahoma"/>
          <w:b/>
          <w:bCs/>
          <w:sz w:val="20"/>
          <w:szCs w:val="20"/>
        </w:rPr>
        <w:tab/>
        <w:t>: Tomcat 7.0.</w:t>
      </w:r>
    </w:p>
    <w:p w14:paraId="1EAD0016" w14:textId="77777777" w:rsidR="000A4BB3" w:rsidRDefault="000A4BB3" w:rsidP="00A14719">
      <w:pPr>
        <w:pStyle w:val="NoSpacing"/>
      </w:pPr>
      <w:r w:rsidRPr="00A14719">
        <w:rPr>
          <w:rFonts w:ascii="Tahoma" w:hAnsi="Tahoma" w:cs="Tahoma"/>
          <w:b/>
          <w:bCs/>
          <w:sz w:val="20"/>
          <w:szCs w:val="20"/>
        </w:rPr>
        <w:t xml:space="preserve">Description </w:t>
      </w:r>
      <w:r w:rsidRPr="00A14719">
        <w:rPr>
          <w:rFonts w:ascii="Tahoma" w:hAnsi="Tahoma" w:cs="Tahoma"/>
          <w:b/>
          <w:bCs/>
          <w:sz w:val="20"/>
          <w:szCs w:val="20"/>
        </w:rPr>
        <w:tab/>
      </w:r>
      <w:r w:rsidRPr="00A14719">
        <w:rPr>
          <w:rFonts w:ascii="Tahoma" w:hAnsi="Tahoma" w:cs="Tahoma"/>
          <w:b/>
          <w:bCs/>
          <w:sz w:val="20"/>
          <w:szCs w:val="20"/>
        </w:rPr>
        <w:tab/>
      </w:r>
      <w:r w:rsidRPr="00A14719">
        <w:rPr>
          <w:rFonts w:ascii="Tahoma" w:hAnsi="Tahoma" w:cs="Tahoma"/>
          <w:b/>
          <w:bCs/>
          <w:sz w:val="20"/>
          <w:szCs w:val="20"/>
        </w:rPr>
        <w:tab/>
        <w:t>: Lexis Nexis</w:t>
      </w:r>
      <w:r>
        <w:t xml:space="preserve"> </w:t>
      </w:r>
    </w:p>
    <w:p w14:paraId="3669000E" w14:textId="2F6C05D2" w:rsidR="000A4BB3" w:rsidRPr="00986028" w:rsidRDefault="000A4BB3" w:rsidP="00986028">
      <w:pPr>
        <w:ind w:left="180" w:hanging="180"/>
        <w:rPr>
          <w:rFonts w:ascii="Tahoma" w:hAnsi="Tahoma" w:cs="Tahoma"/>
          <w:b/>
          <w:bCs/>
          <w:sz w:val="20"/>
          <w:szCs w:val="20"/>
        </w:rPr>
      </w:pPr>
      <w:r>
        <w:lastRenderedPageBreak/>
        <w:t xml:space="preserve">   Lexis Nexis Search Engine for Legal Services is a web application which is used for lawyers, law firms and law students based on the different counties such as UK, USA, India, Malaysia, Canada, Australia, Austria, France, New Zealand based on their locale. This search Engine allows the users to search based on their criteria, provides the features to view documents online from different sources such as Newspapers, magazines, books and legal documents published by governments around world. It also provides the users to create alerts such as daily, monthly or weekly based on user preference. There are options provided for the users to download, print, Email the documents and save the documents in cloud environment. Users can view their history of search as well.</w:t>
      </w:r>
      <w:r>
        <w:rPr>
          <w:rFonts w:ascii="Tahoma" w:hAnsi="Tahoma" w:cs="Tahoma"/>
          <w:b/>
          <w:bCs/>
          <w:sz w:val="20"/>
          <w:szCs w:val="20"/>
        </w:rPr>
        <w:t xml:space="preserve">                                                                             </w:t>
      </w:r>
    </w:p>
    <w:p w14:paraId="7533FCBD" w14:textId="77777777" w:rsidR="000A4BB3" w:rsidRDefault="000A4BB3" w:rsidP="000A4BB3">
      <w:pPr>
        <w:spacing w:before="75" w:after="75"/>
        <w:ind w:left="180" w:right="75" w:hanging="180"/>
        <w:jc w:val="both"/>
      </w:pPr>
      <w:r>
        <w:rPr>
          <w:rFonts w:ascii="Tahoma" w:hAnsi="Tahoma" w:cs="Tahoma"/>
          <w:color w:val="000000"/>
          <w:sz w:val="20"/>
          <w:szCs w:val="20"/>
        </w:rPr>
        <w:t xml:space="preserve">     </w:t>
      </w:r>
      <w:r>
        <w:rPr>
          <w:rFonts w:ascii="Tahoma" w:hAnsi="Tahoma" w:cs="Tahoma"/>
          <w:b/>
          <w:bCs/>
          <w:sz w:val="20"/>
          <w:szCs w:val="20"/>
        </w:rPr>
        <w:t>Responsibilities:</w:t>
      </w:r>
    </w:p>
    <w:p w14:paraId="6673CED3" w14:textId="77777777" w:rsidR="000A4BB3" w:rsidRDefault="000A4BB3" w:rsidP="000A4BB3">
      <w:pPr>
        <w:numPr>
          <w:ilvl w:val="0"/>
          <w:numId w:val="31"/>
        </w:numPr>
        <w:suppressAutoHyphens/>
        <w:spacing w:after="0" w:line="100" w:lineRule="atLeast"/>
        <w:jc w:val="both"/>
        <w:rPr>
          <w:color w:val="000000"/>
        </w:rPr>
      </w:pPr>
      <w:r>
        <w:t>Analyze the feasibility of new requirements and enhancements</w:t>
      </w:r>
      <w:r>
        <w:rPr>
          <w:rFonts w:ascii="Tahoma" w:hAnsi="Tahoma" w:cs="Tahoma"/>
          <w:sz w:val="20"/>
          <w:szCs w:val="20"/>
        </w:rPr>
        <w:t>.</w:t>
      </w:r>
    </w:p>
    <w:p w14:paraId="03D271B6" w14:textId="77777777" w:rsidR="000A4BB3" w:rsidRDefault="000A4BB3" w:rsidP="000A4BB3">
      <w:pPr>
        <w:numPr>
          <w:ilvl w:val="0"/>
          <w:numId w:val="31"/>
        </w:numPr>
        <w:suppressAutoHyphens/>
        <w:spacing w:after="0" w:line="100" w:lineRule="atLeast"/>
        <w:jc w:val="both"/>
        <w:rPr>
          <w:color w:val="000000"/>
        </w:rPr>
      </w:pPr>
      <w:r>
        <w:rPr>
          <w:color w:val="000000"/>
        </w:rPr>
        <w:t>Responsible for preparing design document, use cases, flowcharts, application flow and prototypes</w:t>
      </w:r>
      <w:r>
        <w:rPr>
          <w:rFonts w:ascii="Tahoma" w:hAnsi="Tahoma" w:cs="Tahoma"/>
          <w:sz w:val="20"/>
          <w:szCs w:val="20"/>
        </w:rPr>
        <w:t>.</w:t>
      </w:r>
    </w:p>
    <w:p w14:paraId="3B610CAA" w14:textId="77777777" w:rsidR="000A4BB3" w:rsidRDefault="000A4BB3" w:rsidP="000A4BB3">
      <w:pPr>
        <w:numPr>
          <w:ilvl w:val="0"/>
          <w:numId w:val="31"/>
        </w:numPr>
        <w:suppressAutoHyphens/>
        <w:spacing w:after="0" w:line="100" w:lineRule="atLeast"/>
        <w:jc w:val="both"/>
      </w:pPr>
      <w:r>
        <w:rPr>
          <w:color w:val="000000"/>
        </w:rPr>
        <w:t>Prepared unit test cases based on requirements</w:t>
      </w:r>
      <w:r>
        <w:rPr>
          <w:rFonts w:ascii="Tahoma" w:hAnsi="Tahoma" w:cs="Tahoma"/>
          <w:sz w:val="20"/>
          <w:szCs w:val="20"/>
        </w:rPr>
        <w:t>.</w:t>
      </w:r>
    </w:p>
    <w:p w14:paraId="152F9C6B" w14:textId="77777777" w:rsidR="000A4BB3" w:rsidRDefault="000A4BB3" w:rsidP="000A4BB3">
      <w:pPr>
        <w:numPr>
          <w:ilvl w:val="0"/>
          <w:numId w:val="31"/>
        </w:numPr>
        <w:suppressAutoHyphens/>
        <w:spacing w:after="0" w:line="100" w:lineRule="atLeast"/>
        <w:jc w:val="both"/>
        <w:rPr>
          <w:rFonts w:cs="Calibri"/>
        </w:rPr>
      </w:pPr>
      <w:r>
        <w:t>Prepared Impact Analysis Document for the new enhancements</w:t>
      </w:r>
      <w:r>
        <w:rPr>
          <w:rFonts w:ascii="Tahoma" w:hAnsi="Tahoma" w:cs="Tahoma"/>
          <w:sz w:val="20"/>
          <w:szCs w:val="20"/>
        </w:rPr>
        <w:t>.</w:t>
      </w:r>
    </w:p>
    <w:p w14:paraId="5E90735C" w14:textId="77777777" w:rsidR="000A4BB3" w:rsidRDefault="000A4BB3" w:rsidP="000A4BB3">
      <w:pPr>
        <w:pStyle w:val="NormalWeb"/>
        <w:numPr>
          <w:ilvl w:val="0"/>
          <w:numId w:val="31"/>
        </w:numPr>
        <w:suppressAutoHyphens/>
        <w:spacing w:before="0" w:beforeAutospacing="0" w:after="144" w:afterAutospacing="0" w:line="100" w:lineRule="atLeast"/>
      </w:pPr>
      <w:r>
        <w:rPr>
          <w:rFonts w:ascii="Calibri" w:hAnsi="Calibri" w:cs="Calibri"/>
        </w:rPr>
        <w:t>Worked on enhancements such as developed new search forms, Alerts set up page</w:t>
      </w:r>
      <w:r>
        <w:rPr>
          <w:rFonts w:ascii="Calibri" w:hAnsi="Calibri" w:cs="Calibri"/>
          <w:sz w:val="22"/>
          <w:szCs w:val="22"/>
        </w:rPr>
        <w:t>.</w:t>
      </w:r>
    </w:p>
    <w:p w14:paraId="66A67CFE" w14:textId="77777777" w:rsidR="000A4BB3" w:rsidRDefault="000A4BB3" w:rsidP="000A4BB3">
      <w:pPr>
        <w:numPr>
          <w:ilvl w:val="0"/>
          <w:numId w:val="31"/>
        </w:numPr>
        <w:suppressAutoHyphens/>
        <w:spacing w:after="0" w:line="100" w:lineRule="atLeast"/>
        <w:jc w:val="both"/>
      </w:pPr>
      <w:r>
        <w:t>User Interfaces has also been done using jQuery</w:t>
      </w:r>
      <w:r>
        <w:rPr>
          <w:rFonts w:ascii="Tahoma" w:hAnsi="Tahoma" w:cs="Tahoma"/>
          <w:sz w:val="20"/>
          <w:szCs w:val="20"/>
        </w:rPr>
        <w:t>.</w:t>
      </w:r>
    </w:p>
    <w:p w14:paraId="1C15FDAF" w14:textId="77777777" w:rsidR="000A4BB3" w:rsidRDefault="000A4BB3" w:rsidP="000A4BB3">
      <w:pPr>
        <w:numPr>
          <w:ilvl w:val="0"/>
          <w:numId w:val="31"/>
        </w:numPr>
        <w:suppressAutoHyphens/>
        <w:spacing w:after="0" w:line="100" w:lineRule="atLeast"/>
        <w:jc w:val="both"/>
        <w:rPr>
          <w:rFonts w:ascii="Tahoma" w:hAnsi="Tahoma" w:cs="Tahoma"/>
          <w:sz w:val="20"/>
          <w:szCs w:val="20"/>
        </w:rPr>
      </w:pPr>
      <w:r>
        <w:t>Done Peer Testing and Integration testing</w:t>
      </w:r>
      <w:r>
        <w:rPr>
          <w:rFonts w:ascii="Tahoma" w:hAnsi="Tahoma" w:cs="Tahoma"/>
          <w:sz w:val="20"/>
          <w:szCs w:val="20"/>
        </w:rPr>
        <w:t xml:space="preserve">  </w:t>
      </w:r>
    </w:p>
    <w:p w14:paraId="12B1DB26" w14:textId="77777777" w:rsidR="000A4BB3" w:rsidRDefault="000A4BB3" w:rsidP="000A4BB3">
      <w:pPr>
        <w:numPr>
          <w:ilvl w:val="0"/>
          <w:numId w:val="31"/>
        </w:numPr>
        <w:suppressAutoHyphens/>
        <w:spacing w:after="0" w:line="100" w:lineRule="atLeast"/>
        <w:jc w:val="both"/>
        <w:rPr>
          <w:rFonts w:ascii="Tahoma" w:hAnsi="Tahoma" w:cs="Tahoma"/>
          <w:sz w:val="20"/>
          <w:szCs w:val="20"/>
        </w:rPr>
      </w:pPr>
      <w:r>
        <w:rPr>
          <w:rFonts w:ascii="Tahoma" w:hAnsi="Tahoma" w:cs="Tahoma"/>
          <w:sz w:val="20"/>
          <w:szCs w:val="20"/>
        </w:rPr>
        <w:t>Involved in Code Reviews.</w:t>
      </w:r>
    </w:p>
    <w:p w14:paraId="4C30F99A" w14:textId="77777777" w:rsidR="000A4BB3" w:rsidRDefault="000A4BB3" w:rsidP="000A4BB3">
      <w:pPr>
        <w:ind w:left="720"/>
        <w:jc w:val="both"/>
        <w:rPr>
          <w:rFonts w:ascii="Tahoma" w:hAnsi="Tahoma" w:cs="Tahoma"/>
          <w:sz w:val="20"/>
          <w:szCs w:val="20"/>
        </w:rPr>
      </w:pPr>
    </w:p>
    <w:p w14:paraId="0BDCDFA5" w14:textId="77777777" w:rsidR="000A4BB3" w:rsidRDefault="000A4BB3" w:rsidP="000A4BB3">
      <w:pPr>
        <w:tabs>
          <w:tab w:val="left" w:pos="5263"/>
        </w:tabs>
        <w:spacing w:line="360" w:lineRule="auto"/>
        <w:rPr>
          <w:rFonts w:ascii="Tahoma" w:hAnsi="Tahoma" w:cs="Tahoma"/>
          <w:b/>
          <w:sz w:val="20"/>
          <w:szCs w:val="20"/>
        </w:rPr>
      </w:pPr>
      <w:r>
        <w:rPr>
          <w:rFonts w:ascii="Tahoma" w:hAnsi="Tahoma" w:cs="Tahoma"/>
          <w:b/>
          <w:sz w:val="20"/>
          <w:szCs w:val="20"/>
          <w:shd w:val="clear" w:color="auto" w:fill="C0C0C0"/>
        </w:rPr>
        <w:t xml:space="preserve">Certifications &amp; Recognitions </w:t>
      </w:r>
      <w:r>
        <w:rPr>
          <w:rFonts w:ascii="Tahoma" w:hAnsi="Tahoma" w:cs="Tahoma"/>
          <w:b/>
          <w:sz w:val="20"/>
          <w:szCs w:val="20"/>
          <w:shd w:val="clear" w:color="auto" w:fill="C0C0C0"/>
        </w:rPr>
        <w:tab/>
        <w:t xml:space="preserve">                                                                     </w:t>
      </w:r>
      <w:r>
        <w:rPr>
          <w:rFonts w:ascii="Tahoma" w:hAnsi="Tahoma" w:cs="Tahoma"/>
          <w:b/>
          <w:sz w:val="20"/>
          <w:szCs w:val="20"/>
          <w:shd w:val="clear" w:color="auto" w:fill="C0C0C0"/>
        </w:rPr>
        <w:tab/>
      </w:r>
    </w:p>
    <w:p w14:paraId="2FA12917" w14:textId="33D97583" w:rsidR="00E0584C" w:rsidRDefault="000A4BB3" w:rsidP="00986028">
      <w:pPr>
        <w:numPr>
          <w:ilvl w:val="0"/>
          <w:numId w:val="29"/>
        </w:numPr>
        <w:tabs>
          <w:tab w:val="left" w:pos="5263"/>
        </w:tabs>
        <w:suppressAutoHyphens/>
        <w:spacing w:after="0" w:line="360" w:lineRule="auto"/>
        <w:rPr>
          <w:rFonts w:ascii="Tahoma" w:hAnsi="Tahoma" w:cs="Tahoma"/>
          <w:b/>
          <w:sz w:val="20"/>
          <w:szCs w:val="20"/>
          <w:shd w:val="clear" w:color="auto" w:fill="C0C0C0"/>
        </w:rPr>
      </w:pPr>
      <w:r>
        <w:rPr>
          <w:rFonts w:ascii="Tahoma" w:hAnsi="Tahoma" w:cs="Tahoma"/>
          <w:color w:val="000000"/>
          <w:sz w:val="20"/>
          <w:szCs w:val="20"/>
        </w:rPr>
        <w:t xml:space="preserve">Certified </w:t>
      </w:r>
      <w:r>
        <w:rPr>
          <w:rFonts w:ascii="Tahoma" w:hAnsi="Tahoma" w:cs="Tahoma"/>
          <w:b/>
          <w:color w:val="000000"/>
          <w:sz w:val="20"/>
          <w:szCs w:val="20"/>
        </w:rPr>
        <w:t>J2EE professional</w:t>
      </w:r>
      <w:r>
        <w:rPr>
          <w:rFonts w:ascii="Tahoma" w:hAnsi="Tahoma" w:cs="Tahoma"/>
          <w:color w:val="000000"/>
          <w:sz w:val="20"/>
          <w:szCs w:val="20"/>
        </w:rPr>
        <w:t xml:space="preserve"> from Infosys Limited (Mysore), one of the best Training </w:t>
      </w:r>
      <w:proofErr w:type="gramStart"/>
      <w:r>
        <w:rPr>
          <w:rFonts w:ascii="Tahoma" w:hAnsi="Tahoma" w:cs="Tahoma"/>
          <w:color w:val="000000"/>
          <w:sz w:val="20"/>
          <w:szCs w:val="20"/>
        </w:rPr>
        <w:t>center</w:t>
      </w:r>
      <w:proofErr w:type="gramEnd"/>
      <w:r>
        <w:rPr>
          <w:rFonts w:ascii="Tahoma" w:hAnsi="Tahoma" w:cs="Tahoma"/>
          <w:color w:val="000000"/>
          <w:sz w:val="20"/>
          <w:szCs w:val="20"/>
        </w:rPr>
        <w:t xml:space="preserve"> of the world</w:t>
      </w:r>
      <w:r>
        <w:rPr>
          <w:color w:val="000000"/>
        </w:rPr>
        <w:t>.</w:t>
      </w:r>
    </w:p>
    <w:p w14:paraId="387DF0D1" w14:textId="5C68F8CB" w:rsidR="00E0584C" w:rsidRPr="00E0584C" w:rsidRDefault="00E0584C" w:rsidP="00986028">
      <w:pPr>
        <w:numPr>
          <w:ilvl w:val="0"/>
          <w:numId w:val="29"/>
        </w:numPr>
        <w:tabs>
          <w:tab w:val="left" w:pos="5263"/>
        </w:tabs>
        <w:suppressAutoHyphens/>
        <w:spacing w:after="0" w:line="360" w:lineRule="auto"/>
        <w:rPr>
          <w:rFonts w:ascii="Tahoma" w:hAnsi="Tahoma" w:cs="Tahoma"/>
          <w:b/>
          <w:sz w:val="20"/>
          <w:szCs w:val="20"/>
          <w:shd w:val="clear" w:color="auto" w:fill="C0C0C0"/>
        </w:rPr>
      </w:pPr>
      <w:r>
        <w:rPr>
          <w:rFonts w:ascii="Tahoma" w:hAnsi="Tahoma" w:cs="Tahoma"/>
          <w:color w:val="000000"/>
          <w:sz w:val="20"/>
          <w:szCs w:val="20"/>
        </w:rPr>
        <w:t xml:space="preserve">Certified </w:t>
      </w:r>
      <w:r>
        <w:rPr>
          <w:rFonts w:ascii="Tahoma" w:hAnsi="Tahoma" w:cs="Tahoma"/>
          <w:b/>
          <w:sz w:val="20"/>
          <w:szCs w:val="20"/>
          <w:shd w:val="clear" w:color="auto" w:fill="C0C0C0"/>
        </w:rPr>
        <w:t xml:space="preserve">AWS Cloud </w:t>
      </w:r>
      <w:proofErr w:type="spellStart"/>
      <w:r>
        <w:rPr>
          <w:rFonts w:ascii="Tahoma" w:hAnsi="Tahoma" w:cs="Tahoma"/>
          <w:b/>
          <w:sz w:val="20"/>
          <w:szCs w:val="20"/>
          <w:shd w:val="clear" w:color="auto" w:fill="C0C0C0"/>
        </w:rPr>
        <w:t>Preactioner</w:t>
      </w:r>
      <w:proofErr w:type="spellEnd"/>
      <w:r>
        <w:rPr>
          <w:rFonts w:ascii="Tahoma" w:hAnsi="Tahoma" w:cs="Tahoma"/>
          <w:b/>
          <w:sz w:val="20"/>
          <w:szCs w:val="20"/>
          <w:shd w:val="clear" w:color="auto" w:fill="C0C0C0"/>
        </w:rPr>
        <w:t>.</w:t>
      </w:r>
    </w:p>
    <w:p w14:paraId="7DC29FD0" w14:textId="77777777" w:rsidR="00986028" w:rsidRDefault="00986028" w:rsidP="00986028">
      <w:pPr>
        <w:tabs>
          <w:tab w:val="left" w:pos="5263"/>
        </w:tabs>
        <w:suppressAutoHyphens/>
        <w:spacing w:after="0" w:line="360" w:lineRule="auto"/>
        <w:rPr>
          <w:rFonts w:ascii="Tahoma" w:hAnsi="Tahoma" w:cs="Tahoma"/>
          <w:b/>
          <w:sz w:val="20"/>
          <w:szCs w:val="20"/>
          <w:shd w:val="clear" w:color="auto" w:fill="C0C0C0"/>
        </w:rPr>
      </w:pPr>
    </w:p>
    <w:p w14:paraId="3F5F8A05" w14:textId="77777777" w:rsidR="000A4BB3" w:rsidRDefault="000A4BB3" w:rsidP="000A4BB3">
      <w:pPr>
        <w:tabs>
          <w:tab w:val="left" w:pos="5263"/>
        </w:tabs>
        <w:spacing w:line="360" w:lineRule="auto"/>
        <w:rPr>
          <w:b/>
        </w:rPr>
      </w:pPr>
      <w:r>
        <w:rPr>
          <w:rFonts w:ascii="Tahoma" w:hAnsi="Tahoma" w:cs="Tahoma"/>
          <w:b/>
          <w:sz w:val="20"/>
          <w:szCs w:val="20"/>
          <w:shd w:val="clear" w:color="auto" w:fill="C0C0C0"/>
        </w:rPr>
        <w:t xml:space="preserve">Personal Information </w:t>
      </w:r>
      <w:r>
        <w:rPr>
          <w:rFonts w:ascii="Tahoma" w:hAnsi="Tahoma" w:cs="Tahoma"/>
          <w:b/>
          <w:sz w:val="20"/>
          <w:szCs w:val="20"/>
          <w:shd w:val="clear" w:color="auto" w:fill="C0C0C0"/>
        </w:rPr>
        <w:tab/>
        <w:t xml:space="preserve">                                                                     </w:t>
      </w:r>
      <w:r>
        <w:rPr>
          <w:rFonts w:ascii="Tahoma" w:hAnsi="Tahoma" w:cs="Tahoma"/>
          <w:b/>
          <w:sz w:val="20"/>
          <w:szCs w:val="20"/>
          <w:shd w:val="clear" w:color="auto" w:fill="C0C0C0"/>
        </w:rPr>
        <w:tab/>
      </w:r>
    </w:p>
    <w:p w14:paraId="4F3EAE3E" w14:textId="405EBC0C" w:rsidR="000A4BB3" w:rsidRPr="00986028" w:rsidRDefault="000A4BB3" w:rsidP="00986028">
      <w:pPr>
        <w:pStyle w:val="NoSpacing"/>
        <w:rPr>
          <w:rFonts w:ascii="Tahoma" w:hAnsi="Tahoma" w:cs="Tahoma"/>
          <w:b/>
          <w:bCs/>
          <w:sz w:val="20"/>
          <w:szCs w:val="20"/>
        </w:rPr>
      </w:pPr>
      <w:r w:rsidRPr="00986028">
        <w:rPr>
          <w:rFonts w:ascii="Tahoma" w:hAnsi="Tahoma" w:cs="Tahoma"/>
          <w:b/>
          <w:bCs/>
          <w:sz w:val="20"/>
          <w:szCs w:val="20"/>
        </w:rPr>
        <w:t>Date of Birth</w:t>
      </w:r>
      <w:r w:rsidRPr="00986028">
        <w:rPr>
          <w:rFonts w:ascii="Tahoma" w:hAnsi="Tahoma" w:cs="Tahoma"/>
          <w:b/>
          <w:bCs/>
          <w:sz w:val="20"/>
          <w:szCs w:val="20"/>
        </w:rPr>
        <w:tab/>
      </w:r>
      <w:r w:rsidRPr="00986028">
        <w:rPr>
          <w:rFonts w:ascii="Tahoma" w:hAnsi="Tahoma" w:cs="Tahoma"/>
          <w:b/>
          <w:bCs/>
          <w:sz w:val="20"/>
          <w:szCs w:val="20"/>
        </w:rPr>
        <w:tab/>
        <w:t xml:space="preserve">  </w:t>
      </w:r>
      <w:r w:rsidR="00986028">
        <w:rPr>
          <w:rFonts w:ascii="Tahoma" w:hAnsi="Tahoma" w:cs="Tahoma"/>
          <w:b/>
          <w:bCs/>
          <w:sz w:val="20"/>
          <w:szCs w:val="20"/>
        </w:rPr>
        <w:t xml:space="preserve"> </w:t>
      </w:r>
      <w:proofErr w:type="gramStart"/>
      <w:r w:rsidR="00986028">
        <w:rPr>
          <w:rFonts w:ascii="Tahoma" w:hAnsi="Tahoma" w:cs="Tahoma"/>
          <w:b/>
          <w:bCs/>
          <w:sz w:val="20"/>
          <w:szCs w:val="20"/>
        </w:rPr>
        <w:t xml:space="preserve"> </w:t>
      </w:r>
      <w:r w:rsidRPr="00986028">
        <w:rPr>
          <w:rFonts w:ascii="Tahoma" w:hAnsi="Tahoma" w:cs="Tahoma"/>
          <w:b/>
          <w:bCs/>
          <w:sz w:val="20"/>
          <w:szCs w:val="20"/>
        </w:rPr>
        <w:t xml:space="preserve"> :</w:t>
      </w:r>
      <w:proofErr w:type="gramEnd"/>
      <w:r w:rsidRPr="00986028">
        <w:rPr>
          <w:rFonts w:ascii="Tahoma" w:hAnsi="Tahoma" w:cs="Tahoma"/>
          <w:b/>
          <w:bCs/>
          <w:sz w:val="20"/>
          <w:szCs w:val="20"/>
        </w:rPr>
        <w:t xml:space="preserve"> 26 October 1992</w:t>
      </w:r>
    </w:p>
    <w:p w14:paraId="32AF64DB" w14:textId="77777777" w:rsidR="000A4BB3" w:rsidRPr="00986028" w:rsidRDefault="000A4BB3" w:rsidP="00986028">
      <w:pPr>
        <w:pStyle w:val="NoSpacing"/>
        <w:rPr>
          <w:rFonts w:ascii="Tahoma" w:hAnsi="Tahoma" w:cs="Tahoma"/>
          <w:b/>
          <w:bCs/>
          <w:iCs/>
          <w:sz w:val="20"/>
          <w:szCs w:val="20"/>
        </w:rPr>
      </w:pPr>
      <w:r w:rsidRPr="00986028">
        <w:rPr>
          <w:rFonts w:ascii="Tahoma" w:hAnsi="Tahoma" w:cs="Tahoma"/>
          <w:b/>
          <w:bCs/>
          <w:iCs/>
          <w:sz w:val="20"/>
          <w:szCs w:val="20"/>
        </w:rPr>
        <w:t xml:space="preserve">Marital Status                </w:t>
      </w:r>
      <w:proofErr w:type="gramStart"/>
      <w:r w:rsidRPr="00986028">
        <w:rPr>
          <w:rFonts w:ascii="Tahoma" w:hAnsi="Tahoma" w:cs="Tahoma"/>
          <w:b/>
          <w:bCs/>
          <w:iCs/>
          <w:sz w:val="20"/>
          <w:szCs w:val="20"/>
        </w:rPr>
        <w:t xml:space="preserve">  :</w:t>
      </w:r>
      <w:proofErr w:type="gramEnd"/>
      <w:r w:rsidRPr="00986028">
        <w:rPr>
          <w:rFonts w:ascii="Tahoma" w:hAnsi="Tahoma" w:cs="Tahoma"/>
          <w:b/>
          <w:bCs/>
          <w:iCs/>
          <w:sz w:val="20"/>
          <w:szCs w:val="20"/>
        </w:rPr>
        <w:t xml:space="preserve"> Single</w:t>
      </w:r>
    </w:p>
    <w:p w14:paraId="0DBCE15B" w14:textId="77777777" w:rsidR="000A4BB3" w:rsidRPr="00986028" w:rsidRDefault="000A4BB3" w:rsidP="00986028">
      <w:pPr>
        <w:pStyle w:val="NoSpacing"/>
        <w:rPr>
          <w:rFonts w:ascii="Tahoma" w:hAnsi="Tahoma" w:cs="Tahoma"/>
          <w:b/>
          <w:bCs/>
          <w:iCs/>
          <w:sz w:val="20"/>
          <w:szCs w:val="20"/>
        </w:rPr>
      </w:pPr>
      <w:r w:rsidRPr="00986028">
        <w:rPr>
          <w:rFonts w:ascii="Tahoma" w:hAnsi="Tahoma" w:cs="Tahoma"/>
          <w:b/>
          <w:bCs/>
          <w:iCs/>
          <w:sz w:val="20"/>
          <w:szCs w:val="20"/>
        </w:rPr>
        <w:t xml:space="preserve">Nationality                     </w:t>
      </w:r>
      <w:proofErr w:type="gramStart"/>
      <w:r w:rsidRPr="00986028">
        <w:rPr>
          <w:rFonts w:ascii="Tahoma" w:hAnsi="Tahoma" w:cs="Tahoma"/>
          <w:b/>
          <w:bCs/>
          <w:iCs/>
          <w:sz w:val="20"/>
          <w:szCs w:val="20"/>
        </w:rPr>
        <w:t xml:space="preserve">  :</w:t>
      </w:r>
      <w:proofErr w:type="gramEnd"/>
      <w:r w:rsidRPr="00986028">
        <w:rPr>
          <w:rFonts w:ascii="Tahoma" w:hAnsi="Tahoma" w:cs="Tahoma"/>
          <w:b/>
          <w:bCs/>
          <w:iCs/>
          <w:sz w:val="20"/>
          <w:szCs w:val="20"/>
        </w:rPr>
        <w:t xml:space="preserve"> Indian</w:t>
      </w:r>
    </w:p>
    <w:p w14:paraId="221E1197" w14:textId="77777777" w:rsidR="000A4BB3" w:rsidRPr="00986028" w:rsidRDefault="000A4BB3" w:rsidP="00986028">
      <w:pPr>
        <w:pStyle w:val="NoSpacing"/>
        <w:rPr>
          <w:rFonts w:ascii="Tahoma" w:hAnsi="Tahoma" w:cs="Tahoma"/>
          <w:b/>
          <w:bCs/>
          <w:iCs/>
          <w:sz w:val="20"/>
          <w:szCs w:val="20"/>
        </w:rPr>
      </w:pPr>
      <w:r w:rsidRPr="00986028">
        <w:rPr>
          <w:rFonts w:ascii="Tahoma" w:hAnsi="Tahoma" w:cs="Tahoma"/>
          <w:b/>
          <w:bCs/>
          <w:iCs/>
          <w:sz w:val="20"/>
          <w:szCs w:val="20"/>
        </w:rPr>
        <w:t xml:space="preserve">Passport                         </w:t>
      </w:r>
      <w:proofErr w:type="gramStart"/>
      <w:r w:rsidRPr="00986028">
        <w:rPr>
          <w:rFonts w:ascii="Tahoma" w:hAnsi="Tahoma" w:cs="Tahoma"/>
          <w:b/>
          <w:bCs/>
          <w:iCs/>
          <w:sz w:val="20"/>
          <w:szCs w:val="20"/>
        </w:rPr>
        <w:t xml:space="preserve">  :</w:t>
      </w:r>
      <w:proofErr w:type="gramEnd"/>
      <w:r w:rsidRPr="00986028">
        <w:rPr>
          <w:rFonts w:ascii="Tahoma" w:hAnsi="Tahoma" w:cs="Tahoma"/>
          <w:b/>
          <w:bCs/>
          <w:iCs/>
          <w:sz w:val="20"/>
          <w:szCs w:val="20"/>
        </w:rPr>
        <w:t xml:space="preserve"> L3110981 valid till 2023.</w:t>
      </w:r>
    </w:p>
    <w:p w14:paraId="769583CD" w14:textId="77777777" w:rsidR="000A4BB3" w:rsidRDefault="000A4BB3" w:rsidP="000A4BB3">
      <w:pPr>
        <w:pStyle w:val="BodyText"/>
        <w:rPr>
          <w:i/>
          <w:szCs w:val="22"/>
        </w:rPr>
      </w:pPr>
    </w:p>
    <w:p w14:paraId="60EE4748" w14:textId="77777777" w:rsidR="000A4BB3" w:rsidRDefault="000A4BB3" w:rsidP="000A4BB3">
      <w:pPr>
        <w:jc w:val="both"/>
      </w:pPr>
      <w:r>
        <w:t>I assure that above given information is true, and if given an opportunity, I will serve your esteemed concern to the best of my knowledge &amp; ability.</w:t>
      </w:r>
    </w:p>
    <w:p w14:paraId="6B11CB78" w14:textId="77777777" w:rsidR="00C52D08" w:rsidRPr="00C52D08" w:rsidRDefault="00C52D08">
      <w:pPr>
        <w:widowControl w:val="0"/>
        <w:suppressAutoHyphens/>
        <w:autoSpaceDE w:val="0"/>
        <w:autoSpaceDN w:val="0"/>
        <w:adjustRightInd w:val="0"/>
        <w:spacing w:after="0" w:line="240" w:lineRule="auto"/>
      </w:pPr>
    </w:p>
    <w:sectPr w:rsidR="00C52D08" w:rsidRPr="00C52D08" w:rsidSect="009218C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61EE6" w14:textId="77777777" w:rsidR="009B5517" w:rsidRDefault="009B5517" w:rsidP="007B77B4">
      <w:pPr>
        <w:spacing w:after="0" w:line="240" w:lineRule="auto"/>
      </w:pPr>
      <w:r>
        <w:separator/>
      </w:r>
    </w:p>
  </w:endnote>
  <w:endnote w:type="continuationSeparator" w:id="0">
    <w:p w14:paraId="0F36ADF6" w14:textId="77777777" w:rsidR="009B5517" w:rsidRDefault="009B5517" w:rsidP="007B7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8708" w14:textId="77777777" w:rsidR="00E12967" w:rsidRDefault="00E12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FB53E" w14:textId="77777777" w:rsidR="00E12967" w:rsidRDefault="00E129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A8658" w14:textId="77777777" w:rsidR="00E12967" w:rsidRDefault="00E12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98988" w14:textId="77777777" w:rsidR="009B5517" w:rsidRDefault="009B5517" w:rsidP="007B77B4">
      <w:pPr>
        <w:spacing w:after="0" w:line="240" w:lineRule="auto"/>
      </w:pPr>
      <w:r>
        <w:separator/>
      </w:r>
    </w:p>
  </w:footnote>
  <w:footnote w:type="continuationSeparator" w:id="0">
    <w:p w14:paraId="344FA4F6" w14:textId="77777777" w:rsidR="009B5517" w:rsidRDefault="009B5517" w:rsidP="007B7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B7969" w14:textId="77777777" w:rsidR="00E12967" w:rsidRDefault="00E129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B87B4" w14:textId="77777777" w:rsidR="00E00BDC" w:rsidRDefault="00E00BDC">
    <w:pPr>
      <w:pStyle w:val="Header"/>
    </w:pPr>
    <w:r>
      <w:tab/>
    </w:r>
    <w:r>
      <w:tab/>
    </w:r>
    <w:r>
      <w:rPr>
        <w:noProof/>
      </w:rPr>
      <w:drawing>
        <wp:inline distT="0" distB="0" distL="0" distR="0" wp14:anchorId="1CB6F745" wp14:editId="3238E22A">
          <wp:extent cx="1585976"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585976" cy="5334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DABF0" w14:textId="77777777" w:rsidR="00E12967" w:rsidRDefault="00E12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B20F2F2"/>
    <w:lvl w:ilvl="0">
      <w:numFmt w:val="bullet"/>
      <w:lvlText w:val="*"/>
      <w:lvlJc w:val="left"/>
    </w:lvl>
  </w:abstractNum>
  <w:abstractNum w:abstractNumId="1" w15:restartNumberingAfterBreak="0">
    <w:nsid w:val="00000002"/>
    <w:multiLevelType w:val="multilevel"/>
    <w:tmpl w:val="00000002"/>
    <w:name w:val="WW8Num2"/>
    <w:lvl w:ilvl="0">
      <w:start w:val="1"/>
      <w:numFmt w:val="bullet"/>
      <w:lvlText w:val=""/>
      <w:lvlJc w:val="left"/>
      <w:pPr>
        <w:tabs>
          <w:tab w:val="num" w:pos="644"/>
        </w:tabs>
        <w:ind w:left="644" w:hanging="360"/>
      </w:pPr>
      <w:rPr>
        <w:rFonts w:ascii="Wingdings" w:hAnsi="Wingdings" w:cs="Wingdings"/>
        <w:sz w:val="20"/>
        <w:szCs w:val="20"/>
        <w:shd w:val="clear" w:color="auto" w:fill="C0C0C0"/>
      </w:rPr>
    </w:lvl>
    <w:lvl w:ilvl="1">
      <w:start w:val="1"/>
      <w:numFmt w:val="bullet"/>
      <w:lvlText w:val="o"/>
      <w:lvlJc w:val="left"/>
      <w:pPr>
        <w:tabs>
          <w:tab w:val="num" w:pos="1364"/>
        </w:tabs>
        <w:ind w:left="1364" w:hanging="360"/>
      </w:pPr>
      <w:rPr>
        <w:rFonts w:ascii="Courier New" w:hAnsi="Courier New" w:cs="Courier New"/>
      </w:rPr>
    </w:lvl>
    <w:lvl w:ilvl="2">
      <w:start w:val="1"/>
      <w:numFmt w:val="bullet"/>
      <w:lvlText w:val=""/>
      <w:lvlJc w:val="left"/>
      <w:pPr>
        <w:tabs>
          <w:tab w:val="num" w:pos="2084"/>
        </w:tabs>
        <w:ind w:left="2084" w:hanging="360"/>
      </w:pPr>
      <w:rPr>
        <w:rFonts w:ascii="Wingdings" w:hAnsi="Wingdings" w:cs="Wingdings"/>
      </w:rPr>
    </w:lvl>
    <w:lvl w:ilvl="3">
      <w:start w:val="1"/>
      <w:numFmt w:val="bullet"/>
      <w:lvlText w:val=""/>
      <w:lvlJc w:val="left"/>
      <w:pPr>
        <w:tabs>
          <w:tab w:val="num" w:pos="2804"/>
        </w:tabs>
        <w:ind w:left="2804" w:hanging="360"/>
      </w:pPr>
      <w:rPr>
        <w:rFonts w:ascii="Symbol" w:hAnsi="Symbol" w:cs="Symbol"/>
      </w:rPr>
    </w:lvl>
    <w:lvl w:ilvl="4">
      <w:start w:val="1"/>
      <w:numFmt w:val="bullet"/>
      <w:lvlText w:val="o"/>
      <w:lvlJc w:val="left"/>
      <w:pPr>
        <w:tabs>
          <w:tab w:val="num" w:pos="3524"/>
        </w:tabs>
        <w:ind w:left="3524" w:hanging="360"/>
      </w:pPr>
      <w:rPr>
        <w:rFonts w:ascii="Courier New" w:hAnsi="Courier New" w:cs="Courier New"/>
      </w:rPr>
    </w:lvl>
    <w:lvl w:ilvl="5">
      <w:start w:val="1"/>
      <w:numFmt w:val="bullet"/>
      <w:lvlText w:val=""/>
      <w:lvlJc w:val="left"/>
      <w:pPr>
        <w:tabs>
          <w:tab w:val="num" w:pos="4244"/>
        </w:tabs>
        <w:ind w:left="4244" w:hanging="360"/>
      </w:pPr>
      <w:rPr>
        <w:rFonts w:ascii="Wingdings" w:hAnsi="Wingdings" w:cs="Wingdings"/>
      </w:rPr>
    </w:lvl>
    <w:lvl w:ilvl="6">
      <w:start w:val="1"/>
      <w:numFmt w:val="bullet"/>
      <w:lvlText w:val=""/>
      <w:lvlJc w:val="left"/>
      <w:pPr>
        <w:tabs>
          <w:tab w:val="num" w:pos="4964"/>
        </w:tabs>
        <w:ind w:left="4964" w:hanging="360"/>
      </w:pPr>
      <w:rPr>
        <w:rFonts w:ascii="Symbol" w:hAnsi="Symbol" w:cs="Symbol"/>
      </w:rPr>
    </w:lvl>
    <w:lvl w:ilvl="7">
      <w:start w:val="1"/>
      <w:numFmt w:val="bullet"/>
      <w:lvlText w:val="o"/>
      <w:lvlJc w:val="left"/>
      <w:pPr>
        <w:tabs>
          <w:tab w:val="num" w:pos="5684"/>
        </w:tabs>
        <w:ind w:left="5684" w:hanging="360"/>
      </w:pPr>
      <w:rPr>
        <w:rFonts w:ascii="Courier New" w:hAnsi="Courier New" w:cs="Courier New"/>
      </w:rPr>
    </w:lvl>
    <w:lvl w:ilvl="8">
      <w:start w:val="1"/>
      <w:numFmt w:val="bullet"/>
      <w:lvlText w:val=""/>
      <w:lvlJc w:val="left"/>
      <w:pPr>
        <w:tabs>
          <w:tab w:val="num" w:pos="6404"/>
        </w:tabs>
        <w:ind w:left="6404"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color w:val="000000"/>
        <w:sz w:val="20"/>
        <w:szCs w:val="20"/>
      </w:rPr>
    </w:lvl>
    <w:lvl w:ilvl="1">
      <w:start w:val="1"/>
      <w:numFmt w:val="bullet"/>
      <w:lvlText w:val=""/>
      <w:lvlJc w:val="left"/>
      <w:pPr>
        <w:tabs>
          <w:tab w:val="num" w:pos="1440"/>
        </w:tabs>
        <w:ind w:left="1440" w:hanging="360"/>
      </w:pPr>
      <w:rPr>
        <w:rFonts w:ascii="Symbol" w:hAnsi="Symbol" w:cs="Symbol"/>
        <w:sz w:val="20"/>
        <w:szCs w:val="20"/>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Wingdings"/>
        <w:caps w:val="0"/>
        <w:smallCaps w:val="0"/>
        <w:color w:val="000000"/>
        <w:spacing w:val="0"/>
        <w:sz w:val="20"/>
        <w:szCs w:val="22"/>
      </w:rPr>
    </w:lvl>
    <w:lvl w:ilvl="1">
      <w:start w:val="1"/>
      <w:numFmt w:val="bullet"/>
      <w:lvlText w:val="o"/>
      <w:lvlJc w:val="left"/>
      <w:pPr>
        <w:tabs>
          <w:tab w:val="num" w:pos="1440"/>
        </w:tabs>
        <w:ind w:left="1440" w:hanging="360"/>
      </w:pPr>
      <w:rPr>
        <w:rFonts w:ascii="Courier New" w:hAnsi="Courier New" w:cs="Times New Roman"/>
      </w:rPr>
    </w:lvl>
    <w:lvl w:ilvl="2">
      <w:start w:val="1"/>
      <w:numFmt w:val="bullet"/>
      <w:lvlText w:val=""/>
      <w:lvlJc w:val="left"/>
      <w:pPr>
        <w:tabs>
          <w:tab w:val="num" w:pos="2160"/>
        </w:tabs>
        <w:ind w:left="2160" w:hanging="360"/>
      </w:pPr>
      <w:rPr>
        <w:rFonts w:ascii="Wingdings" w:hAnsi="Wingdings" w:cs="Wingdings"/>
        <w:caps w:val="0"/>
        <w:smallCaps w:val="0"/>
        <w:color w:val="000000"/>
        <w:spacing w:val="0"/>
        <w:sz w:val="20"/>
        <w:szCs w:val="22"/>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Times New Roman"/>
      </w:rPr>
    </w:lvl>
    <w:lvl w:ilvl="5">
      <w:start w:val="1"/>
      <w:numFmt w:val="bullet"/>
      <w:lvlText w:val=""/>
      <w:lvlJc w:val="left"/>
      <w:pPr>
        <w:tabs>
          <w:tab w:val="num" w:pos="4320"/>
        </w:tabs>
        <w:ind w:left="4320" w:hanging="360"/>
      </w:pPr>
      <w:rPr>
        <w:rFonts w:ascii="Wingdings" w:hAnsi="Wingdings" w:cs="Wingdings"/>
        <w:caps w:val="0"/>
        <w:smallCaps w:val="0"/>
        <w:color w:val="000000"/>
        <w:spacing w:val="0"/>
        <w:sz w:val="20"/>
        <w:szCs w:val="22"/>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Times New Roman"/>
      </w:rPr>
    </w:lvl>
    <w:lvl w:ilvl="8">
      <w:start w:val="1"/>
      <w:numFmt w:val="bullet"/>
      <w:lvlText w:val=""/>
      <w:lvlJc w:val="left"/>
      <w:pPr>
        <w:tabs>
          <w:tab w:val="num" w:pos="6480"/>
        </w:tabs>
        <w:ind w:left="6480" w:hanging="360"/>
      </w:pPr>
      <w:rPr>
        <w:rFonts w:ascii="Wingdings" w:hAnsi="Wingdings" w:cs="Wingdings"/>
        <w:caps w:val="0"/>
        <w:smallCaps w:val="0"/>
        <w:color w:val="000000"/>
        <w:spacing w:val="0"/>
        <w:sz w:val="20"/>
        <w:szCs w:val="22"/>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Wingdings" w:hAnsi="Wingdings" w:cs="Wingdings"/>
        <w:sz w:val="20"/>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sz w:val="20"/>
        <w:szCs w:val="20"/>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sz w:val="20"/>
        <w:szCs w:val="20"/>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sz w:val="20"/>
        <w:szCs w:val="20"/>
      </w:r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3240" w:hanging="360"/>
      </w:pPr>
      <w:rPr>
        <w:rFonts w:ascii="Arial" w:hAnsi="Arial" w:cs="Arial"/>
        <w:color w:val="333333"/>
      </w:rPr>
    </w:lvl>
    <w:lvl w:ilvl="1">
      <w:start w:val="1"/>
      <w:numFmt w:val="lowerLetter"/>
      <w:lvlText w:val="%2."/>
      <w:lvlJc w:val="left"/>
      <w:pPr>
        <w:tabs>
          <w:tab w:val="num" w:pos="0"/>
        </w:tabs>
        <w:ind w:left="3960" w:hanging="360"/>
      </w:pPr>
    </w:lvl>
    <w:lvl w:ilvl="2">
      <w:start w:val="1"/>
      <w:numFmt w:val="lowerRoman"/>
      <w:lvlText w:val="%2.%3."/>
      <w:lvlJc w:val="right"/>
      <w:pPr>
        <w:tabs>
          <w:tab w:val="num" w:pos="0"/>
        </w:tabs>
        <w:ind w:left="4680" w:hanging="180"/>
      </w:pPr>
    </w:lvl>
    <w:lvl w:ilvl="3">
      <w:start w:val="1"/>
      <w:numFmt w:val="decimal"/>
      <w:lvlText w:val="%2.%3.%4."/>
      <w:lvlJc w:val="left"/>
      <w:pPr>
        <w:tabs>
          <w:tab w:val="num" w:pos="0"/>
        </w:tabs>
        <w:ind w:left="5400" w:hanging="360"/>
      </w:pPr>
    </w:lvl>
    <w:lvl w:ilvl="4">
      <w:start w:val="1"/>
      <w:numFmt w:val="lowerLetter"/>
      <w:lvlText w:val="%2.%3.%4.%5."/>
      <w:lvlJc w:val="left"/>
      <w:pPr>
        <w:tabs>
          <w:tab w:val="num" w:pos="0"/>
        </w:tabs>
        <w:ind w:left="6120" w:hanging="360"/>
      </w:pPr>
    </w:lvl>
    <w:lvl w:ilvl="5">
      <w:start w:val="1"/>
      <w:numFmt w:val="lowerRoman"/>
      <w:lvlText w:val="%2.%3.%4.%5.%6."/>
      <w:lvlJc w:val="right"/>
      <w:pPr>
        <w:tabs>
          <w:tab w:val="num" w:pos="0"/>
        </w:tabs>
        <w:ind w:left="6840" w:hanging="180"/>
      </w:pPr>
    </w:lvl>
    <w:lvl w:ilvl="6">
      <w:start w:val="1"/>
      <w:numFmt w:val="decimal"/>
      <w:lvlText w:val="%2.%3.%4.%5.%6.%7."/>
      <w:lvlJc w:val="left"/>
      <w:pPr>
        <w:tabs>
          <w:tab w:val="num" w:pos="0"/>
        </w:tabs>
        <w:ind w:left="7560" w:hanging="360"/>
      </w:pPr>
    </w:lvl>
    <w:lvl w:ilvl="7">
      <w:start w:val="1"/>
      <w:numFmt w:val="lowerLetter"/>
      <w:lvlText w:val="%2.%3.%4.%5.%6.%7.%8."/>
      <w:lvlJc w:val="left"/>
      <w:pPr>
        <w:tabs>
          <w:tab w:val="num" w:pos="0"/>
        </w:tabs>
        <w:ind w:left="8280" w:hanging="360"/>
      </w:pPr>
    </w:lvl>
    <w:lvl w:ilvl="8">
      <w:start w:val="1"/>
      <w:numFmt w:val="lowerRoman"/>
      <w:lvlText w:val="%2.%3.%4.%5.%6.%7.%8.%9."/>
      <w:lvlJc w:val="right"/>
      <w:pPr>
        <w:tabs>
          <w:tab w:val="num" w:pos="0"/>
        </w:tabs>
        <w:ind w:left="9000" w:hanging="180"/>
      </w:pPr>
    </w:lvl>
  </w:abstractNum>
  <w:abstractNum w:abstractNumId="6" w15:restartNumberingAfterBreak="0">
    <w:nsid w:val="00904585"/>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04E43D7E"/>
    <w:multiLevelType w:val="hybridMultilevel"/>
    <w:tmpl w:val="8C589CA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645837"/>
    <w:multiLevelType w:val="hybridMultilevel"/>
    <w:tmpl w:val="A0A8BBA0"/>
    <w:lvl w:ilvl="0" w:tplc="04090001">
      <w:start w:val="1"/>
      <w:numFmt w:val="bullet"/>
      <w:lvlText w:val=""/>
      <w:lvlJc w:val="left"/>
      <w:pPr>
        <w:tabs>
          <w:tab w:val="num" w:pos="1350"/>
        </w:tabs>
        <w:ind w:left="1350" w:hanging="360"/>
      </w:pPr>
      <w:rPr>
        <w:rFonts w:ascii="Symbol" w:hAnsi="Symbol" w:hint="default"/>
      </w:rPr>
    </w:lvl>
    <w:lvl w:ilvl="1" w:tplc="04090003">
      <w:start w:val="1"/>
      <w:numFmt w:val="bullet"/>
      <w:lvlText w:val="o"/>
      <w:lvlJc w:val="left"/>
      <w:pPr>
        <w:tabs>
          <w:tab w:val="num" w:pos="2070"/>
        </w:tabs>
        <w:ind w:left="2070" w:hanging="360"/>
      </w:pPr>
      <w:rPr>
        <w:rFonts w:ascii="Courier New" w:hAnsi="Courier New" w:cs="Courier New" w:hint="default"/>
      </w:rPr>
    </w:lvl>
    <w:lvl w:ilvl="2" w:tplc="04090005">
      <w:start w:val="1"/>
      <w:numFmt w:val="bullet"/>
      <w:lvlText w:val=""/>
      <w:lvlJc w:val="left"/>
      <w:pPr>
        <w:tabs>
          <w:tab w:val="num" w:pos="2790"/>
        </w:tabs>
        <w:ind w:left="2790" w:hanging="360"/>
      </w:pPr>
      <w:rPr>
        <w:rFonts w:ascii="Wingdings" w:hAnsi="Wingdings" w:hint="default"/>
      </w:rPr>
    </w:lvl>
    <w:lvl w:ilvl="3" w:tplc="8124E0BE">
      <w:numFmt w:val="bullet"/>
      <w:lvlText w:val="-"/>
      <w:lvlJc w:val="left"/>
      <w:pPr>
        <w:tabs>
          <w:tab w:val="num" w:pos="3510"/>
        </w:tabs>
        <w:ind w:left="3510" w:hanging="360"/>
      </w:pPr>
      <w:rPr>
        <w:rFonts w:ascii="Verdana" w:eastAsia="Times New Roman" w:hAnsi="Verdana" w:cs="Times New Roman"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9" w15:restartNumberingAfterBreak="0">
    <w:nsid w:val="08BC580C"/>
    <w:multiLevelType w:val="hybridMultilevel"/>
    <w:tmpl w:val="0524B0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0C10E9"/>
    <w:multiLevelType w:val="hybridMultilevel"/>
    <w:tmpl w:val="B7327716"/>
    <w:lvl w:ilvl="0" w:tplc="04090019">
      <w:start w:val="1"/>
      <w:numFmt w:val="lowerLetter"/>
      <w:lvlText w:val="%1."/>
      <w:lvlJc w:val="left"/>
      <w:pPr>
        <w:tabs>
          <w:tab w:val="num" w:pos="990"/>
        </w:tabs>
        <w:ind w:left="99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1" w15:restartNumberingAfterBreak="0">
    <w:nsid w:val="18703EDB"/>
    <w:multiLevelType w:val="hybridMultilevel"/>
    <w:tmpl w:val="4C82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AF6914"/>
    <w:multiLevelType w:val="hybridMultilevel"/>
    <w:tmpl w:val="2EB66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45392"/>
    <w:multiLevelType w:val="hybridMultilevel"/>
    <w:tmpl w:val="9A985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030CD9"/>
    <w:multiLevelType w:val="hybridMultilevel"/>
    <w:tmpl w:val="2E8E8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C4726"/>
    <w:multiLevelType w:val="hybridMultilevel"/>
    <w:tmpl w:val="93780B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A54456"/>
    <w:multiLevelType w:val="hybridMultilevel"/>
    <w:tmpl w:val="D22430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BCE663E"/>
    <w:multiLevelType w:val="hybridMultilevel"/>
    <w:tmpl w:val="37B2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8F4D71"/>
    <w:multiLevelType w:val="hybridMultilevel"/>
    <w:tmpl w:val="2EC459B8"/>
    <w:lvl w:ilvl="0" w:tplc="04090019">
      <w:start w:val="1"/>
      <w:numFmt w:val="lowerLetter"/>
      <w:lvlText w:val="%1."/>
      <w:lvlJc w:val="left"/>
      <w:pPr>
        <w:tabs>
          <w:tab w:val="num" w:pos="720"/>
        </w:tabs>
        <w:ind w:left="720" w:hanging="360"/>
      </w:pPr>
    </w:lvl>
    <w:lvl w:ilvl="1" w:tplc="3D8A2F0C">
      <w:start w:val="3"/>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565F4751"/>
    <w:multiLevelType w:val="hybridMultilevel"/>
    <w:tmpl w:val="6B7E5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00074"/>
    <w:multiLevelType w:val="hybridMultilevel"/>
    <w:tmpl w:val="419A3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8324C6"/>
    <w:multiLevelType w:val="hybridMultilevel"/>
    <w:tmpl w:val="EAD4655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27610A0"/>
    <w:multiLevelType w:val="hybridMultilevel"/>
    <w:tmpl w:val="02E8FD32"/>
    <w:lvl w:ilvl="0" w:tplc="BBBA7AC2">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3" w15:restartNumberingAfterBreak="0">
    <w:nsid w:val="64240F53"/>
    <w:multiLevelType w:val="hybridMultilevel"/>
    <w:tmpl w:val="3EF00A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53F5C10"/>
    <w:multiLevelType w:val="hybridMultilevel"/>
    <w:tmpl w:val="1C7871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9A0618"/>
    <w:multiLevelType w:val="hybridMultilevel"/>
    <w:tmpl w:val="F4062AE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6" w15:restartNumberingAfterBreak="0">
    <w:nsid w:val="66662712"/>
    <w:multiLevelType w:val="hybridMultilevel"/>
    <w:tmpl w:val="49AA8962"/>
    <w:lvl w:ilvl="0" w:tplc="137A7ECE">
      <w:start w:val="1"/>
      <w:numFmt w:val="bullet"/>
      <w:lvlText w:val=""/>
      <w:lvlJc w:val="left"/>
      <w:pPr>
        <w:tabs>
          <w:tab w:val="num" w:pos="288"/>
        </w:tabs>
        <w:ind w:left="288" w:hanging="288"/>
      </w:pPr>
      <w:rPr>
        <w:rFonts w:ascii="Wingdings" w:hAnsi="Wingdings" w:cs="Wingdings" w:hint="default"/>
        <w:color w:val="000000"/>
        <w:sz w:val="17"/>
        <w:szCs w:val="17"/>
      </w:rPr>
    </w:lvl>
    <w:lvl w:ilvl="1" w:tplc="04090003">
      <w:start w:val="1"/>
      <w:numFmt w:val="bullet"/>
      <w:lvlText w:val="o"/>
      <w:lvlJc w:val="left"/>
      <w:pPr>
        <w:tabs>
          <w:tab w:val="num" w:pos="1152"/>
        </w:tabs>
        <w:ind w:left="1152" w:hanging="360"/>
      </w:pPr>
      <w:rPr>
        <w:rFonts w:ascii="Courier New" w:hAnsi="Courier New" w:cs="Courier New" w:hint="default"/>
      </w:rPr>
    </w:lvl>
    <w:lvl w:ilvl="2" w:tplc="04090005">
      <w:start w:val="1"/>
      <w:numFmt w:val="bullet"/>
      <w:lvlText w:val=""/>
      <w:lvlJc w:val="left"/>
      <w:pPr>
        <w:tabs>
          <w:tab w:val="num" w:pos="1872"/>
        </w:tabs>
        <w:ind w:left="1872" w:hanging="360"/>
      </w:pPr>
      <w:rPr>
        <w:rFonts w:ascii="Wingdings" w:hAnsi="Wingdings" w:cs="Wingdings" w:hint="default"/>
      </w:rPr>
    </w:lvl>
    <w:lvl w:ilvl="3" w:tplc="04090001">
      <w:start w:val="1"/>
      <w:numFmt w:val="bullet"/>
      <w:lvlText w:val=""/>
      <w:lvlJc w:val="left"/>
      <w:pPr>
        <w:tabs>
          <w:tab w:val="num" w:pos="2592"/>
        </w:tabs>
        <w:ind w:left="2592" w:hanging="360"/>
      </w:pPr>
      <w:rPr>
        <w:rFonts w:ascii="Symbol" w:hAnsi="Symbol" w:cs="Symbol" w:hint="default"/>
      </w:rPr>
    </w:lvl>
    <w:lvl w:ilvl="4" w:tplc="04090003">
      <w:start w:val="1"/>
      <w:numFmt w:val="bullet"/>
      <w:lvlText w:val="o"/>
      <w:lvlJc w:val="left"/>
      <w:pPr>
        <w:tabs>
          <w:tab w:val="num" w:pos="3312"/>
        </w:tabs>
        <w:ind w:left="3312" w:hanging="360"/>
      </w:pPr>
      <w:rPr>
        <w:rFonts w:ascii="Courier New" w:hAnsi="Courier New" w:cs="Courier New" w:hint="default"/>
      </w:rPr>
    </w:lvl>
    <w:lvl w:ilvl="5" w:tplc="04090005">
      <w:start w:val="1"/>
      <w:numFmt w:val="bullet"/>
      <w:lvlText w:val=""/>
      <w:lvlJc w:val="left"/>
      <w:pPr>
        <w:tabs>
          <w:tab w:val="num" w:pos="4032"/>
        </w:tabs>
        <w:ind w:left="4032" w:hanging="360"/>
      </w:pPr>
      <w:rPr>
        <w:rFonts w:ascii="Wingdings" w:hAnsi="Wingdings" w:cs="Wingdings" w:hint="default"/>
      </w:rPr>
    </w:lvl>
    <w:lvl w:ilvl="6" w:tplc="04090001">
      <w:start w:val="1"/>
      <w:numFmt w:val="bullet"/>
      <w:lvlText w:val=""/>
      <w:lvlJc w:val="left"/>
      <w:pPr>
        <w:tabs>
          <w:tab w:val="num" w:pos="4752"/>
        </w:tabs>
        <w:ind w:left="4752" w:hanging="360"/>
      </w:pPr>
      <w:rPr>
        <w:rFonts w:ascii="Symbol" w:hAnsi="Symbol" w:cs="Symbol" w:hint="default"/>
      </w:rPr>
    </w:lvl>
    <w:lvl w:ilvl="7" w:tplc="04090003">
      <w:start w:val="1"/>
      <w:numFmt w:val="bullet"/>
      <w:lvlText w:val="o"/>
      <w:lvlJc w:val="left"/>
      <w:pPr>
        <w:tabs>
          <w:tab w:val="num" w:pos="5472"/>
        </w:tabs>
        <w:ind w:left="5472" w:hanging="360"/>
      </w:pPr>
      <w:rPr>
        <w:rFonts w:ascii="Courier New" w:hAnsi="Courier New" w:cs="Courier New" w:hint="default"/>
      </w:rPr>
    </w:lvl>
    <w:lvl w:ilvl="8" w:tplc="04090005">
      <w:start w:val="1"/>
      <w:numFmt w:val="bullet"/>
      <w:lvlText w:val=""/>
      <w:lvlJc w:val="left"/>
      <w:pPr>
        <w:tabs>
          <w:tab w:val="num" w:pos="6192"/>
        </w:tabs>
        <w:ind w:left="6192" w:hanging="360"/>
      </w:pPr>
      <w:rPr>
        <w:rFonts w:ascii="Wingdings" w:hAnsi="Wingdings" w:cs="Wingdings" w:hint="default"/>
      </w:rPr>
    </w:lvl>
  </w:abstractNum>
  <w:abstractNum w:abstractNumId="27" w15:restartNumberingAfterBreak="0">
    <w:nsid w:val="6AE51B1E"/>
    <w:multiLevelType w:val="hybridMultilevel"/>
    <w:tmpl w:val="7402D5E4"/>
    <w:lvl w:ilvl="0" w:tplc="CF7415C8">
      <w:start w:val="1"/>
      <w:numFmt w:val="decimal"/>
      <w:pStyle w:val="BodyText3NumberedNoHang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E660AF"/>
    <w:multiLevelType w:val="hybridMultilevel"/>
    <w:tmpl w:val="C5B8D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0C6253"/>
    <w:multiLevelType w:val="multilevel"/>
    <w:tmpl w:val="D1729E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A50154A"/>
    <w:multiLevelType w:val="hybridMultilevel"/>
    <w:tmpl w:val="E488F3D6"/>
    <w:lvl w:ilvl="0" w:tplc="FFFFFFFF">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D950787"/>
    <w:multiLevelType w:val="hybridMultilevel"/>
    <w:tmpl w:val="D06AF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803164">
    <w:abstractNumId w:val="0"/>
    <w:lvlOverride w:ilvl="0">
      <w:lvl w:ilvl="0">
        <w:numFmt w:val="bullet"/>
        <w:lvlText w:val=""/>
        <w:legacy w:legacy="1" w:legacySpace="0" w:legacyIndent="360"/>
        <w:lvlJc w:val="left"/>
        <w:rPr>
          <w:rFonts w:ascii="Symbol" w:hAnsi="Symbol" w:hint="default"/>
        </w:rPr>
      </w:lvl>
    </w:lvlOverride>
  </w:num>
  <w:num w:numId="2" w16cid:durableId="1086611640">
    <w:abstractNumId w:val="6"/>
  </w:num>
  <w:num w:numId="3" w16cid:durableId="1697536146">
    <w:abstractNumId w:val="8"/>
  </w:num>
  <w:num w:numId="4" w16cid:durableId="926618848">
    <w:abstractNumId w:val="7"/>
  </w:num>
  <w:num w:numId="5" w16cid:durableId="1591043671">
    <w:abstractNumId w:val="30"/>
  </w:num>
  <w:num w:numId="6" w16cid:durableId="1417902568">
    <w:abstractNumId w:val="12"/>
  </w:num>
  <w:num w:numId="7" w16cid:durableId="810638931">
    <w:abstractNumId w:val="21"/>
  </w:num>
  <w:num w:numId="8" w16cid:durableId="888345668">
    <w:abstractNumId w:val="20"/>
  </w:num>
  <w:num w:numId="9" w16cid:durableId="1506751109">
    <w:abstractNumId w:val="27"/>
  </w:num>
  <w:num w:numId="10" w16cid:durableId="1240481273">
    <w:abstractNumId w:val="24"/>
  </w:num>
  <w:num w:numId="11" w16cid:durableId="940725267">
    <w:abstractNumId w:val="31"/>
  </w:num>
  <w:num w:numId="12" w16cid:durableId="1736468486">
    <w:abstractNumId w:val="25"/>
  </w:num>
  <w:num w:numId="13" w16cid:durableId="1933852921">
    <w:abstractNumId w:val="19"/>
  </w:num>
  <w:num w:numId="14" w16cid:durableId="1238319068">
    <w:abstractNumId w:val="14"/>
  </w:num>
  <w:num w:numId="15" w16cid:durableId="883758661">
    <w:abstractNumId w:val="11"/>
  </w:num>
  <w:num w:numId="16" w16cid:durableId="1556546692">
    <w:abstractNumId w:val="29"/>
  </w:num>
  <w:num w:numId="17" w16cid:durableId="919756097">
    <w:abstractNumId w:val="9"/>
  </w:num>
  <w:num w:numId="18" w16cid:durableId="1926306350">
    <w:abstractNumId w:val="13"/>
  </w:num>
  <w:num w:numId="19" w16cid:durableId="644508862">
    <w:abstractNumId w:val="23"/>
  </w:num>
  <w:num w:numId="20" w16cid:durableId="277334">
    <w:abstractNumId w:val="16"/>
  </w:num>
  <w:num w:numId="21" w16cid:durableId="2086756622">
    <w:abstractNumId w:val="15"/>
  </w:num>
  <w:num w:numId="22" w16cid:durableId="268129435">
    <w:abstractNumId w:val="26"/>
  </w:num>
  <w:num w:numId="23" w16cid:durableId="783037202">
    <w:abstractNumId w:val="22"/>
  </w:num>
  <w:num w:numId="24" w16cid:durableId="526647879">
    <w:abstractNumId w:val="18"/>
  </w:num>
  <w:num w:numId="25" w16cid:durableId="2108766735">
    <w:abstractNumId w:val="10"/>
  </w:num>
  <w:num w:numId="26" w16cid:durableId="1425300350">
    <w:abstractNumId w:val="28"/>
  </w:num>
  <w:num w:numId="27" w16cid:durableId="171262956">
    <w:abstractNumId w:val="17"/>
  </w:num>
  <w:num w:numId="28" w16cid:durableId="1528909650">
    <w:abstractNumId w:val="3"/>
  </w:num>
  <w:num w:numId="29" w16cid:durableId="1185364756">
    <w:abstractNumId w:val="1"/>
  </w:num>
  <w:num w:numId="30" w16cid:durableId="710425394">
    <w:abstractNumId w:val="2"/>
  </w:num>
  <w:num w:numId="31" w16cid:durableId="778069256">
    <w:abstractNumId w:val="4"/>
  </w:num>
  <w:num w:numId="32" w16cid:durableId="10476861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14"/>
    <w:rsid w:val="0000179B"/>
    <w:rsid w:val="00003C14"/>
    <w:rsid w:val="00010759"/>
    <w:rsid w:val="00012C66"/>
    <w:rsid w:val="000154C6"/>
    <w:rsid w:val="000160E2"/>
    <w:rsid w:val="000212B4"/>
    <w:rsid w:val="00030916"/>
    <w:rsid w:val="00033A85"/>
    <w:rsid w:val="00043BA3"/>
    <w:rsid w:val="0004468F"/>
    <w:rsid w:val="00046AA1"/>
    <w:rsid w:val="00052356"/>
    <w:rsid w:val="00057837"/>
    <w:rsid w:val="00062F76"/>
    <w:rsid w:val="000725A2"/>
    <w:rsid w:val="00073EC5"/>
    <w:rsid w:val="0008450E"/>
    <w:rsid w:val="000A198B"/>
    <w:rsid w:val="000A4BB3"/>
    <w:rsid w:val="000A6EC5"/>
    <w:rsid w:val="000B0CF4"/>
    <w:rsid w:val="000B2E34"/>
    <w:rsid w:val="000B62EB"/>
    <w:rsid w:val="000B6CEA"/>
    <w:rsid w:val="000C15C1"/>
    <w:rsid w:val="000D21CB"/>
    <w:rsid w:val="000D6C9B"/>
    <w:rsid w:val="000E16C5"/>
    <w:rsid w:val="000E1A07"/>
    <w:rsid w:val="000E234E"/>
    <w:rsid w:val="000E3D38"/>
    <w:rsid w:val="000E3DC5"/>
    <w:rsid w:val="000E52AD"/>
    <w:rsid w:val="000E70C5"/>
    <w:rsid w:val="000F5692"/>
    <w:rsid w:val="001007AF"/>
    <w:rsid w:val="001031C6"/>
    <w:rsid w:val="00107EAD"/>
    <w:rsid w:val="00122E54"/>
    <w:rsid w:val="00124230"/>
    <w:rsid w:val="00127E4A"/>
    <w:rsid w:val="001301E9"/>
    <w:rsid w:val="00133736"/>
    <w:rsid w:val="00134C17"/>
    <w:rsid w:val="00135130"/>
    <w:rsid w:val="001353BD"/>
    <w:rsid w:val="001373B2"/>
    <w:rsid w:val="00143BDC"/>
    <w:rsid w:val="00144A97"/>
    <w:rsid w:val="00146916"/>
    <w:rsid w:val="0015286C"/>
    <w:rsid w:val="00156F71"/>
    <w:rsid w:val="001632EB"/>
    <w:rsid w:val="00163DD5"/>
    <w:rsid w:val="00164DEC"/>
    <w:rsid w:val="00165C1A"/>
    <w:rsid w:val="00174EFB"/>
    <w:rsid w:val="00175013"/>
    <w:rsid w:val="00183351"/>
    <w:rsid w:val="00187BEC"/>
    <w:rsid w:val="0019064A"/>
    <w:rsid w:val="0019428C"/>
    <w:rsid w:val="00196C8A"/>
    <w:rsid w:val="001A21AB"/>
    <w:rsid w:val="001B16CD"/>
    <w:rsid w:val="001B6359"/>
    <w:rsid w:val="001F2940"/>
    <w:rsid w:val="001F7280"/>
    <w:rsid w:val="001F7F20"/>
    <w:rsid w:val="00200129"/>
    <w:rsid w:val="00201DCD"/>
    <w:rsid w:val="002153C9"/>
    <w:rsid w:val="00232653"/>
    <w:rsid w:val="0023294F"/>
    <w:rsid w:val="00236BCB"/>
    <w:rsid w:val="00247213"/>
    <w:rsid w:val="0025129F"/>
    <w:rsid w:val="0025168F"/>
    <w:rsid w:val="00254B55"/>
    <w:rsid w:val="002563CD"/>
    <w:rsid w:val="0025704D"/>
    <w:rsid w:val="002578C3"/>
    <w:rsid w:val="00262445"/>
    <w:rsid w:val="00263C6F"/>
    <w:rsid w:val="002749AF"/>
    <w:rsid w:val="0027505A"/>
    <w:rsid w:val="00275994"/>
    <w:rsid w:val="002823B8"/>
    <w:rsid w:val="00296619"/>
    <w:rsid w:val="002974D5"/>
    <w:rsid w:val="002A0AF8"/>
    <w:rsid w:val="002A48BA"/>
    <w:rsid w:val="002B315C"/>
    <w:rsid w:val="002B4EA8"/>
    <w:rsid w:val="002D73B8"/>
    <w:rsid w:val="002E2424"/>
    <w:rsid w:val="002E24D4"/>
    <w:rsid w:val="002E5D33"/>
    <w:rsid w:val="002E7672"/>
    <w:rsid w:val="002E76BD"/>
    <w:rsid w:val="002F07D6"/>
    <w:rsid w:val="002F1B82"/>
    <w:rsid w:val="00302A26"/>
    <w:rsid w:val="00312EC6"/>
    <w:rsid w:val="00314486"/>
    <w:rsid w:val="00315925"/>
    <w:rsid w:val="003175E8"/>
    <w:rsid w:val="00325590"/>
    <w:rsid w:val="0033219E"/>
    <w:rsid w:val="00345D92"/>
    <w:rsid w:val="0034614B"/>
    <w:rsid w:val="00352BE0"/>
    <w:rsid w:val="0035457B"/>
    <w:rsid w:val="00357216"/>
    <w:rsid w:val="00370ED8"/>
    <w:rsid w:val="00380853"/>
    <w:rsid w:val="003843AD"/>
    <w:rsid w:val="003868BD"/>
    <w:rsid w:val="00387385"/>
    <w:rsid w:val="003975A0"/>
    <w:rsid w:val="003A1630"/>
    <w:rsid w:val="003A759B"/>
    <w:rsid w:val="003A7EBA"/>
    <w:rsid w:val="003B674C"/>
    <w:rsid w:val="003B726B"/>
    <w:rsid w:val="003C0EF3"/>
    <w:rsid w:val="003C58E4"/>
    <w:rsid w:val="003C6BED"/>
    <w:rsid w:val="003C75C3"/>
    <w:rsid w:val="003D7994"/>
    <w:rsid w:val="003E3B1F"/>
    <w:rsid w:val="003F0884"/>
    <w:rsid w:val="003F0ABE"/>
    <w:rsid w:val="003F71DA"/>
    <w:rsid w:val="0040748B"/>
    <w:rsid w:val="0041737F"/>
    <w:rsid w:val="00427FC3"/>
    <w:rsid w:val="00432347"/>
    <w:rsid w:val="00433276"/>
    <w:rsid w:val="004355B2"/>
    <w:rsid w:val="00435A43"/>
    <w:rsid w:val="00436E87"/>
    <w:rsid w:val="004400A5"/>
    <w:rsid w:val="00455E09"/>
    <w:rsid w:val="0045684E"/>
    <w:rsid w:val="004666F2"/>
    <w:rsid w:val="00466E66"/>
    <w:rsid w:val="004710FF"/>
    <w:rsid w:val="004814D4"/>
    <w:rsid w:val="004877EB"/>
    <w:rsid w:val="00490463"/>
    <w:rsid w:val="00493F18"/>
    <w:rsid w:val="004A02A2"/>
    <w:rsid w:val="004A6E1E"/>
    <w:rsid w:val="004B03DD"/>
    <w:rsid w:val="004B32A4"/>
    <w:rsid w:val="004C1BBE"/>
    <w:rsid w:val="004C2129"/>
    <w:rsid w:val="004C7995"/>
    <w:rsid w:val="004D02A9"/>
    <w:rsid w:val="004D7BB5"/>
    <w:rsid w:val="004E201C"/>
    <w:rsid w:val="004F1B6D"/>
    <w:rsid w:val="004F3922"/>
    <w:rsid w:val="004F4336"/>
    <w:rsid w:val="004F5112"/>
    <w:rsid w:val="005104A0"/>
    <w:rsid w:val="00511C35"/>
    <w:rsid w:val="00512EDE"/>
    <w:rsid w:val="00516913"/>
    <w:rsid w:val="00530AA1"/>
    <w:rsid w:val="00552BAD"/>
    <w:rsid w:val="00552DE7"/>
    <w:rsid w:val="005630F4"/>
    <w:rsid w:val="005647F3"/>
    <w:rsid w:val="00571433"/>
    <w:rsid w:val="0057277F"/>
    <w:rsid w:val="005747D0"/>
    <w:rsid w:val="00575990"/>
    <w:rsid w:val="00586CE0"/>
    <w:rsid w:val="00587568"/>
    <w:rsid w:val="00595EC6"/>
    <w:rsid w:val="00597A96"/>
    <w:rsid w:val="005A4B7E"/>
    <w:rsid w:val="005B3059"/>
    <w:rsid w:val="005C2C37"/>
    <w:rsid w:val="005C3158"/>
    <w:rsid w:val="005C46B6"/>
    <w:rsid w:val="005C7123"/>
    <w:rsid w:val="005D5796"/>
    <w:rsid w:val="005E1902"/>
    <w:rsid w:val="005E5399"/>
    <w:rsid w:val="005E75BC"/>
    <w:rsid w:val="005F0C7B"/>
    <w:rsid w:val="005F37BB"/>
    <w:rsid w:val="005F38D5"/>
    <w:rsid w:val="005F5535"/>
    <w:rsid w:val="005F6366"/>
    <w:rsid w:val="006011F5"/>
    <w:rsid w:val="006016F7"/>
    <w:rsid w:val="006042EE"/>
    <w:rsid w:val="00606E53"/>
    <w:rsid w:val="006419DC"/>
    <w:rsid w:val="00652AA9"/>
    <w:rsid w:val="00653CD8"/>
    <w:rsid w:val="00655C19"/>
    <w:rsid w:val="00657B6A"/>
    <w:rsid w:val="00660914"/>
    <w:rsid w:val="006672A2"/>
    <w:rsid w:val="00667783"/>
    <w:rsid w:val="00682CE7"/>
    <w:rsid w:val="006833CB"/>
    <w:rsid w:val="00684308"/>
    <w:rsid w:val="006872DF"/>
    <w:rsid w:val="00692527"/>
    <w:rsid w:val="006A7C59"/>
    <w:rsid w:val="006B5AD5"/>
    <w:rsid w:val="006C23C4"/>
    <w:rsid w:val="006C4B21"/>
    <w:rsid w:val="006C6242"/>
    <w:rsid w:val="006D3798"/>
    <w:rsid w:val="006D7278"/>
    <w:rsid w:val="006E3919"/>
    <w:rsid w:val="006E7B85"/>
    <w:rsid w:val="006F130A"/>
    <w:rsid w:val="006F452A"/>
    <w:rsid w:val="00702724"/>
    <w:rsid w:val="00714666"/>
    <w:rsid w:val="007205B0"/>
    <w:rsid w:val="007406ED"/>
    <w:rsid w:val="0074264A"/>
    <w:rsid w:val="00747D26"/>
    <w:rsid w:val="00752F9B"/>
    <w:rsid w:val="00755162"/>
    <w:rsid w:val="0075790C"/>
    <w:rsid w:val="00761D27"/>
    <w:rsid w:val="00762A64"/>
    <w:rsid w:val="00770C48"/>
    <w:rsid w:val="00777B4F"/>
    <w:rsid w:val="00785D2F"/>
    <w:rsid w:val="007901DD"/>
    <w:rsid w:val="00792EF6"/>
    <w:rsid w:val="0079345A"/>
    <w:rsid w:val="007A3BCE"/>
    <w:rsid w:val="007A6117"/>
    <w:rsid w:val="007B07C0"/>
    <w:rsid w:val="007B638D"/>
    <w:rsid w:val="007B6D03"/>
    <w:rsid w:val="007B77B4"/>
    <w:rsid w:val="007C30AE"/>
    <w:rsid w:val="007D75CE"/>
    <w:rsid w:val="007E5A73"/>
    <w:rsid w:val="007F2902"/>
    <w:rsid w:val="008107D4"/>
    <w:rsid w:val="008109E7"/>
    <w:rsid w:val="00811FC0"/>
    <w:rsid w:val="00826706"/>
    <w:rsid w:val="00826B7D"/>
    <w:rsid w:val="0083110B"/>
    <w:rsid w:val="00834AE3"/>
    <w:rsid w:val="00837DF0"/>
    <w:rsid w:val="00851BEE"/>
    <w:rsid w:val="008547E0"/>
    <w:rsid w:val="008564A4"/>
    <w:rsid w:val="0086687F"/>
    <w:rsid w:val="00871673"/>
    <w:rsid w:val="0088457D"/>
    <w:rsid w:val="00890B73"/>
    <w:rsid w:val="0089524E"/>
    <w:rsid w:val="00897AB5"/>
    <w:rsid w:val="008A48DC"/>
    <w:rsid w:val="008A58EE"/>
    <w:rsid w:val="008A5D6C"/>
    <w:rsid w:val="008A7AC7"/>
    <w:rsid w:val="008B36FD"/>
    <w:rsid w:val="008C3473"/>
    <w:rsid w:val="008C4488"/>
    <w:rsid w:val="008C5115"/>
    <w:rsid w:val="008D2D20"/>
    <w:rsid w:val="008D7CB1"/>
    <w:rsid w:val="008E0151"/>
    <w:rsid w:val="008E0E63"/>
    <w:rsid w:val="008E13A2"/>
    <w:rsid w:val="008F2A7F"/>
    <w:rsid w:val="008F4D89"/>
    <w:rsid w:val="008F7024"/>
    <w:rsid w:val="008F7E2C"/>
    <w:rsid w:val="008F7E9B"/>
    <w:rsid w:val="00900FE4"/>
    <w:rsid w:val="00910D6E"/>
    <w:rsid w:val="009169B4"/>
    <w:rsid w:val="009218CD"/>
    <w:rsid w:val="00923B11"/>
    <w:rsid w:val="00930C6D"/>
    <w:rsid w:val="00935767"/>
    <w:rsid w:val="009373F6"/>
    <w:rsid w:val="00944914"/>
    <w:rsid w:val="00952D9B"/>
    <w:rsid w:val="00954ACB"/>
    <w:rsid w:val="0095522F"/>
    <w:rsid w:val="009605DA"/>
    <w:rsid w:val="00965473"/>
    <w:rsid w:val="00966A30"/>
    <w:rsid w:val="00973311"/>
    <w:rsid w:val="00976C37"/>
    <w:rsid w:val="009771EC"/>
    <w:rsid w:val="00986028"/>
    <w:rsid w:val="0098619E"/>
    <w:rsid w:val="00997634"/>
    <w:rsid w:val="00997B14"/>
    <w:rsid w:val="009A01F4"/>
    <w:rsid w:val="009A432D"/>
    <w:rsid w:val="009A5462"/>
    <w:rsid w:val="009A6D21"/>
    <w:rsid w:val="009B2847"/>
    <w:rsid w:val="009B45F6"/>
    <w:rsid w:val="009B5517"/>
    <w:rsid w:val="009C4177"/>
    <w:rsid w:val="009C62B7"/>
    <w:rsid w:val="009E440E"/>
    <w:rsid w:val="009E4F5A"/>
    <w:rsid w:val="009E555A"/>
    <w:rsid w:val="009F04EA"/>
    <w:rsid w:val="009F6699"/>
    <w:rsid w:val="00A00590"/>
    <w:rsid w:val="00A02ECA"/>
    <w:rsid w:val="00A13A35"/>
    <w:rsid w:val="00A14719"/>
    <w:rsid w:val="00A1558E"/>
    <w:rsid w:val="00A16D75"/>
    <w:rsid w:val="00A23BE4"/>
    <w:rsid w:val="00A30A02"/>
    <w:rsid w:val="00A317AC"/>
    <w:rsid w:val="00A424E0"/>
    <w:rsid w:val="00A42B27"/>
    <w:rsid w:val="00A449DB"/>
    <w:rsid w:val="00A46092"/>
    <w:rsid w:val="00A47ED4"/>
    <w:rsid w:val="00A5002F"/>
    <w:rsid w:val="00A5183D"/>
    <w:rsid w:val="00A51D79"/>
    <w:rsid w:val="00A5638D"/>
    <w:rsid w:val="00A57D35"/>
    <w:rsid w:val="00A72DC1"/>
    <w:rsid w:val="00A80C79"/>
    <w:rsid w:val="00A92F65"/>
    <w:rsid w:val="00A94BF6"/>
    <w:rsid w:val="00AA6CB9"/>
    <w:rsid w:val="00AB08FC"/>
    <w:rsid w:val="00AB3645"/>
    <w:rsid w:val="00AB4583"/>
    <w:rsid w:val="00AB4606"/>
    <w:rsid w:val="00AB781C"/>
    <w:rsid w:val="00AC54C2"/>
    <w:rsid w:val="00AC7308"/>
    <w:rsid w:val="00AD22EB"/>
    <w:rsid w:val="00AD4091"/>
    <w:rsid w:val="00AD5C32"/>
    <w:rsid w:val="00AD61F3"/>
    <w:rsid w:val="00AE04D7"/>
    <w:rsid w:val="00AE6637"/>
    <w:rsid w:val="00AE6695"/>
    <w:rsid w:val="00B16B6D"/>
    <w:rsid w:val="00B20ED0"/>
    <w:rsid w:val="00B53161"/>
    <w:rsid w:val="00B5495E"/>
    <w:rsid w:val="00B65D3B"/>
    <w:rsid w:val="00B6777D"/>
    <w:rsid w:val="00B67AD3"/>
    <w:rsid w:val="00B67CF8"/>
    <w:rsid w:val="00B7316B"/>
    <w:rsid w:val="00B75026"/>
    <w:rsid w:val="00B77723"/>
    <w:rsid w:val="00B80834"/>
    <w:rsid w:val="00B80B5F"/>
    <w:rsid w:val="00B82209"/>
    <w:rsid w:val="00BA2DBC"/>
    <w:rsid w:val="00BA7708"/>
    <w:rsid w:val="00BB00F2"/>
    <w:rsid w:val="00BB0114"/>
    <w:rsid w:val="00BB4947"/>
    <w:rsid w:val="00BC0C68"/>
    <w:rsid w:val="00BC52A1"/>
    <w:rsid w:val="00BC7523"/>
    <w:rsid w:val="00BD2C5D"/>
    <w:rsid w:val="00BF077E"/>
    <w:rsid w:val="00BF3C7C"/>
    <w:rsid w:val="00C02516"/>
    <w:rsid w:val="00C067CF"/>
    <w:rsid w:val="00C14B84"/>
    <w:rsid w:val="00C225DA"/>
    <w:rsid w:val="00C240D7"/>
    <w:rsid w:val="00C270DD"/>
    <w:rsid w:val="00C27C5B"/>
    <w:rsid w:val="00C32CEF"/>
    <w:rsid w:val="00C47173"/>
    <w:rsid w:val="00C52A19"/>
    <w:rsid w:val="00C52D08"/>
    <w:rsid w:val="00C532BA"/>
    <w:rsid w:val="00C53B3B"/>
    <w:rsid w:val="00C54DBE"/>
    <w:rsid w:val="00C60495"/>
    <w:rsid w:val="00C611C7"/>
    <w:rsid w:val="00C62D62"/>
    <w:rsid w:val="00C64CE2"/>
    <w:rsid w:val="00C8177E"/>
    <w:rsid w:val="00C83D6B"/>
    <w:rsid w:val="00C86BE9"/>
    <w:rsid w:val="00C87429"/>
    <w:rsid w:val="00C9565C"/>
    <w:rsid w:val="00C9701B"/>
    <w:rsid w:val="00CB6FB3"/>
    <w:rsid w:val="00CC2B8B"/>
    <w:rsid w:val="00CC47DF"/>
    <w:rsid w:val="00CE29E4"/>
    <w:rsid w:val="00CE4593"/>
    <w:rsid w:val="00CF3A3C"/>
    <w:rsid w:val="00D03C34"/>
    <w:rsid w:val="00D11E52"/>
    <w:rsid w:val="00D12742"/>
    <w:rsid w:val="00D23D18"/>
    <w:rsid w:val="00D25D0F"/>
    <w:rsid w:val="00D27765"/>
    <w:rsid w:val="00D33E7E"/>
    <w:rsid w:val="00D37023"/>
    <w:rsid w:val="00D408CF"/>
    <w:rsid w:val="00D43A00"/>
    <w:rsid w:val="00D4521C"/>
    <w:rsid w:val="00D526C9"/>
    <w:rsid w:val="00D550D9"/>
    <w:rsid w:val="00D615A0"/>
    <w:rsid w:val="00D63D5E"/>
    <w:rsid w:val="00D72A05"/>
    <w:rsid w:val="00D802E9"/>
    <w:rsid w:val="00D834B2"/>
    <w:rsid w:val="00D93AFE"/>
    <w:rsid w:val="00DA40AF"/>
    <w:rsid w:val="00DA476F"/>
    <w:rsid w:val="00DA50E6"/>
    <w:rsid w:val="00DA730A"/>
    <w:rsid w:val="00DB03B2"/>
    <w:rsid w:val="00DB6D15"/>
    <w:rsid w:val="00DD3F3C"/>
    <w:rsid w:val="00DD76DF"/>
    <w:rsid w:val="00DF1DEC"/>
    <w:rsid w:val="00DF26A1"/>
    <w:rsid w:val="00DF5260"/>
    <w:rsid w:val="00E000D7"/>
    <w:rsid w:val="00E00BDC"/>
    <w:rsid w:val="00E02E68"/>
    <w:rsid w:val="00E0584C"/>
    <w:rsid w:val="00E12967"/>
    <w:rsid w:val="00E16C74"/>
    <w:rsid w:val="00E25B56"/>
    <w:rsid w:val="00E272AA"/>
    <w:rsid w:val="00E303D5"/>
    <w:rsid w:val="00E3346D"/>
    <w:rsid w:val="00E363B4"/>
    <w:rsid w:val="00E36ECC"/>
    <w:rsid w:val="00E41884"/>
    <w:rsid w:val="00E44409"/>
    <w:rsid w:val="00E445D4"/>
    <w:rsid w:val="00E456A9"/>
    <w:rsid w:val="00E472BA"/>
    <w:rsid w:val="00E50A41"/>
    <w:rsid w:val="00E51114"/>
    <w:rsid w:val="00E518C3"/>
    <w:rsid w:val="00E577CF"/>
    <w:rsid w:val="00E76C46"/>
    <w:rsid w:val="00E80B38"/>
    <w:rsid w:val="00E80C67"/>
    <w:rsid w:val="00E811A8"/>
    <w:rsid w:val="00E83CBB"/>
    <w:rsid w:val="00E85456"/>
    <w:rsid w:val="00E92EED"/>
    <w:rsid w:val="00EA250A"/>
    <w:rsid w:val="00EA7C93"/>
    <w:rsid w:val="00EB0B8D"/>
    <w:rsid w:val="00EB11C2"/>
    <w:rsid w:val="00EB42BD"/>
    <w:rsid w:val="00EB6C6E"/>
    <w:rsid w:val="00EC4C28"/>
    <w:rsid w:val="00ED0E1F"/>
    <w:rsid w:val="00ED2D22"/>
    <w:rsid w:val="00ED5891"/>
    <w:rsid w:val="00EE6C25"/>
    <w:rsid w:val="00EF03FD"/>
    <w:rsid w:val="00EF54EF"/>
    <w:rsid w:val="00F03022"/>
    <w:rsid w:val="00F06794"/>
    <w:rsid w:val="00F0740F"/>
    <w:rsid w:val="00F137C6"/>
    <w:rsid w:val="00F17EB5"/>
    <w:rsid w:val="00F2159B"/>
    <w:rsid w:val="00F27633"/>
    <w:rsid w:val="00F32F48"/>
    <w:rsid w:val="00F35664"/>
    <w:rsid w:val="00F36144"/>
    <w:rsid w:val="00F36694"/>
    <w:rsid w:val="00F51410"/>
    <w:rsid w:val="00F52C67"/>
    <w:rsid w:val="00F632BB"/>
    <w:rsid w:val="00F739CB"/>
    <w:rsid w:val="00F81130"/>
    <w:rsid w:val="00F91713"/>
    <w:rsid w:val="00F91BB6"/>
    <w:rsid w:val="00F94901"/>
    <w:rsid w:val="00F94BE0"/>
    <w:rsid w:val="00F9559C"/>
    <w:rsid w:val="00FA1E79"/>
    <w:rsid w:val="00FA4B79"/>
    <w:rsid w:val="00FA53EB"/>
    <w:rsid w:val="00FB5193"/>
    <w:rsid w:val="00FC05EB"/>
    <w:rsid w:val="00FC1DF5"/>
    <w:rsid w:val="00FC63F3"/>
    <w:rsid w:val="00FC7763"/>
    <w:rsid w:val="00FD4476"/>
    <w:rsid w:val="00FD7B55"/>
    <w:rsid w:val="00FE31E8"/>
    <w:rsid w:val="00FE34FE"/>
    <w:rsid w:val="00FF70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506483E"/>
  <w15:docId w15:val="{27A0FB4D-C942-4B26-88E5-0012A05D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77E"/>
    <w:pPr>
      <w:spacing w:after="200" w:line="276" w:lineRule="auto"/>
    </w:pPr>
    <w:rPr>
      <w:sz w:val="22"/>
      <w:szCs w:val="22"/>
    </w:rPr>
  </w:style>
  <w:style w:type="paragraph" w:styleId="Heading7">
    <w:name w:val="heading 7"/>
    <w:basedOn w:val="Normal"/>
    <w:next w:val="Normal"/>
    <w:link w:val="Heading7Char"/>
    <w:qFormat/>
    <w:rsid w:val="00F27633"/>
    <w:pPr>
      <w:keepNext/>
      <w:spacing w:after="0" w:line="240" w:lineRule="auto"/>
      <w:ind w:left="2880" w:hanging="2880"/>
      <w:jc w:val="both"/>
      <w:outlineLvl w:val="6"/>
    </w:pPr>
    <w:rPr>
      <w:rFonts w:ascii="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D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81130"/>
    <w:pPr>
      <w:ind w:left="720"/>
      <w:contextualSpacing/>
    </w:pPr>
  </w:style>
  <w:style w:type="paragraph" w:customStyle="1" w:styleId="BodyText3NumberedNoHanging">
    <w:name w:val="BodyText3NumberedNoHanging"/>
    <w:basedOn w:val="Normal"/>
    <w:next w:val="Normal"/>
    <w:autoRedefine/>
    <w:rsid w:val="005E75BC"/>
    <w:pPr>
      <w:numPr>
        <w:numId w:val="9"/>
      </w:numPr>
      <w:tabs>
        <w:tab w:val="left" w:pos="3240"/>
      </w:tabs>
      <w:spacing w:before="240" w:after="240" w:line="240" w:lineRule="auto"/>
    </w:pPr>
    <w:rPr>
      <w:rFonts w:ascii="Arial Narrow" w:eastAsia="Arial Unicode MS" w:hAnsi="Arial Narrow"/>
      <w:szCs w:val="16"/>
    </w:rPr>
  </w:style>
  <w:style w:type="paragraph" w:styleId="Header">
    <w:name w:val="header"/>
    <w:basedOn w:val="Normal"/>
    <w:link w:val="HeaderChar"/>
    <w:uiPriority w:val="99"/>
    <w:unhideWhenUsed/>
    <w:rsid w:val="007B7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7B4"/>
    <w:rPr>
      <w:sz w:val="22"/>
      <w:szCs w:val="22"/>
    </w:rPr>
  </w:style>
  <w:style w:type="paragraph" w:styleId="Footer">
    <w:name w:val="footer"/>
    <w:basedOn w:val="Normal"/>
    <w:link w:val="FooterChar"/>
    <w:uiPriority w:val="99"/>
    <w:unhideWhenUsed/>
    <w:rsid w:val="007B7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7B4"/>
    <w:rPr>
      <w:sz w:val="22"/>
      <w:szCs w:val="22"/>
    </w:rPr>
  </w:style>
  <w:style w:type="paragraph" w:styleId="HTMLPreformatted">
    <w:name w:val="HTML Preformatted"/>
    <w:basedOn w:val="Normal"/>
    <w:link w:val="HTMLPreformattedChar"/>
    <w:rsid w:val="008E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Arial Unicode MS" w:eastAsia="Arial Unicode MS" w:hAnsi="Arial Unicode MS" w:cs="Arial Unicode MS"/>
      <w:sz w:val="20"/>
      <w:szCs w:val="20"/>
      <w:lang w:eastAsia="ar-SA"/>
    </w:rPr>
  </w:style>
  <w:style w:type="character" w:customStyle="1" w:styleId="HTMLPreformattedChar">
    <w:name w:val="HTML Preformatted Char"/>
    <w:basedOn w:val="DefaultParagraphFont"/>
    <w:link w:val="HTMLPreformatted"/>
    <w:rsid w:val="008E0E63"/>
    <w:rPr>
      <w:rFonts w:ascii="Arial Unicode MS" w:eastAsia="Arial Unicode MS" w:hAnsi="Arial Unicode MS" w:cs="Arial Unicode MS"/>
      <w:lang w:eastAsia="ar-SA"/>
    </w:rPr>
  </w:style>
  <w:style w:type="character" w:styleId="Hyperlink">
    <w:name w:val="Hyperlink"/>
    <w:uiPriority w:val="99"/>
    <w:unhideWhenUsed/>
    <w:rsid w:val="007A6117"/>
    <w:rPr>
      <w:color w:val="0000FF"/>
      <w:u w:val="single"/>
    </w:rPr>
  </w:style>
  <w:style w:type="paragraph" w:styleId="BalloonText">
    <w:name w:val="Balloon Text"/>
    <w:basedOn w:val="Normal"/>
    <w:link w:val="BalloonTextChar"/>
    <w:uiPriority w:val="99"/>
    <w:semiHidden/>
    <w:unhideWhenUsed/>
    <w:rsid w:val="00586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CE0"/>
    <w:rPr>
      <w:rFonts w:ascii="Tahoma" w:hAnsi="Tahoma" w:cs="Tahoma"/>
      <w:sz w:val="16"/>
      <w:szCs w:val="16"/>
    </w:rPr>
  </w:style>
  <w:style w:type="paragraph" w:customStyle="1" w:styleId="yiv1012700000msonormal">
    <w:name w:val="yiv1012700000msonormal"/>
    <w:basedOn w:val="Normal"/>
    <w:rsid w:val="00552DE7"/>
    <w:pPr>
      <w:spacing w:before="100" w:beforeAutospacing="1" w:after="100" w:afterAutospacing="1" w:line="240" w:lineRule="auto"/>
    </w:pPr>
    <w:rPr>
      <w:rFonts w:ascii="Times New Roman" w:hAnsi="Times New Roman"/>
      <w:sz w:val="24"/>
      <w:szCs w:val="24"/>
    </w:rPr>
  </w:style>
  <w:style w:type="character" w:customStyle="1" w:styleId="Heading7Char">
    <w:name w:val="Heading 7 Char"/>
    <w:basedOn w:val="DefaultParagraphFont"/>
    <w:link w:val="Heading7"/>
    <w:rsid w:val="00F27633"/>
    <w:rPr>
      <w:rFonts w:ascii="Times New Roman" w:hAnsi="Times New Roman"/>
      <w:sz w:val="24"/>
    </w:rPr>
  </w:style>
  <w:style w:type="paragraph" w:customStyle="1" w:styleId="Body1">
    <w:name w:val="Body 1"/>
    <w:uiPriority w:val="99"/>
    <w:rsid w:val="00F27633"/>
    <w:pPr>
      <w:spacing w:before="100" w:after="100" w:line="280" w:lineRule="exact"/>
    </w:pPr>
    <w:rPr>
      <w:rFonts w:ascii="Verdana" w:hAnsi="Verdana" w:cs="Verdana"/>
      <w:sz w:val="18"/>
      <w:szCs w:val="18"/>
    </w:rPr>
  </w:style>
  <w:style w:type="paragraph" w:customStyle="1" w:styleId="Normalheader2">
    <w:name w:val="Normal header 2"/>
    <w:basedOn w:val="Normal"/>
    <w:uiPriority w:val="99"/>
    <w:rsid w:val="00F27633"/>
    <w:pPr>
      <w:spacing w:after="0" w:line="240" w:lineRule="auto"/>
      <w:ind w:left="360"/>
    </w:pPr>
    <w:rPr>
      <w:rFonts w:ascii="Arial" w:hAnsi="Arial" w:cs="Arial"/>
      <w:sz w:val="20"/>
      <w:szCs w:val="20"/>
    </w:rPr>
  </w:style>
  <w:style w:type="paragraph" w:styleId="NormalWeb">
    <w:name w:val="Normal (Web)"/>
    <w:basedOn w:val="Normal"/>
    <w:rsid w:val="00BA2DBC"/>
    <w:pPr>
      <w:spacing w:before="100" w:beforeAutospacing="1" w:after="100" w:afterAutospacing="1" w:line="240" w:lineRule="auto"/>
    </w:pPr>
    <w:rPr>
      <w:rFonts w:ascii="Times New Roman" w:eastAsia="MS Mincho" w:hAnsi="Times New Roman"/>
      <w:sz w:val="24"/>
      <w:szCs w:val="24"/>
      <w:lang w:eastAsia="ja-JP"/>
    </w:rPr>
  </w:style>
  <w:style w:type="paragraph" w:styleId="BodyText">
    <w:name w:val="Body Text"/>
    <w:basedOn w:val="Normal"/>
    <w:link w:val="BodyTextChar"/>
    <w:semiHidden/>
    <w:rsid w:val="00C52D08"/>
    <w:pPr>
      <w:spacing w:after="0" w:line="240" w:lineRule="auto"/>
    </w:pPr>
    <w:rPr>
      <w:rFonts w:ascii="Verdana" w:hAnsi="Verdana"/>
      <w:sz w:val="24"/>
      <w:szCs w:val="20"/>
    </w:rPr>
  </w:style>
  <w:style w:type="character" w:customStyle="1" w:styleId="BodyTextChar">
    <w:name w:val="Body Text Char"/>
    <w:basedOn w:val="DefaultParagraphFont"/>
    <w:link w:val="BodyText"/>
    <w:semiHidden/>
    <w:rsid w:val="00C52D08"/>
    <w:rPr>
      <w:rFonts w:ascii="Verdana" w:hAnsi="Verdana"/>
      <w:sz w:val="24"/>
    </w:rPr>
  </w:style>
  <w:style w:type="paragraph" w:styleId="BodyText2">
    <w:name w:val="Body Text 2"/>
    <w:basedOn w:val="Normal"/>
    <w:link w:val="BodyText2Char"/>
    <w:uiPriority w:val="99"/>
    <w:semiHidden/>
    <w:unhideWhenUsed/>
    <w:rsid w:val="000A4BB3"/>
    <w:pPr>
      <w:spacing w:after="120" w:line="480" w:lineRule="auto"/>
    </w:pPr>
  </w:style>
  <w:style w:type="character" w:customStyle="1" w:styleId="BodyText2Char">
    <w:name w:val="Body Text 2 Char"/>
    <w:basedOn w:val="DefaultParagraphFont"/>
    <w:link w:val="BodyText2"/>
    <w:uiPriority w:val="99"/>
    <w:semiHidden/>
    <w:rsid w:val="000A4BB3"/>
    <w:rPr>
      <w:sz w:val="22"/>
      <w:szCs w:val="22"/>
    </w:rPr>
  </w:style>
  <w:style w:type="paragraph" w:customStyle="1" w:styleId="Objective">
    <w:name w:val="Objective"/>
    <w:basedOn w:val="Normal"/>
    <w:rsid w:val="000A4BB3"/>
    <w:pPr>
      <w:suppressAutoHyphens/>
      <w:spacing w:before="240" w:after="220" w:line="220" w:lineRule="atLeast"/>
    </w:pPr>
    <w:rPr>
      <w:rFonts w:ascii="Arial" w:eastAsia="Batang" w:hAnsi="Arial" w:cs="Arial"/>
      <w:kern w:val="1"/>
      <w:sz w:val="20"/>
      <w:szCs w:val="20"/>
      <w:lang w:eastAsia="ar-SA"/>
    </w:rPr>
  </w:style>
  <w:style w:type="paragraph" w:styleId="NoSpacing">
    <w:name w:val="No Spacing"/>
    <w:uiPriority w:val="1"/>
    <w:qFormat/>
    <w:rsid w:val="00156F71"/>
    <w:rPr>
      <w:sz w:val="22"/>
      <w:szCs w:val="22"/>
    </w:rPr>
  </w:style>
  <w:style w:type="character" w:customStyle="1" w:styleId="ui-provider">
    <w:name w:val="ui-provider"/>
    <w:basedOn w:val="DefaultParagraphFont"/>
    <w:rsid w:val="00C81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FB74D-D229-4493-99EB-87B543690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dc:creator>
  <cp:lastModifiedBy>Garg, Utsav (Contractor)</cp:lastModifiedBy>
  <cp:revision>2</cp:revision>
  <dcterms:created xsi:type="dcterms:W3CDTF">2023-03-18T12:09:00Z</dcterms:created>
  <dcterms:modified xsi:type="dcterms:W3CDTF">2023-03-18T12:09:00Z</dcterms:modified>
</cp:coreProperties>
</file>